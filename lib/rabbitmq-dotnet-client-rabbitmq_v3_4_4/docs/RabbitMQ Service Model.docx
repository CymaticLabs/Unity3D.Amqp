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F66DF5">
      <w:pPr>
        <w:pStyle w:val="Heading"/>
        <w:jc w:val="center"/>
      </w:pPr>
      <w:bookmarkStart w:id="0" w:name="_GoBack"/>
      <w:bookmarkEnd w:id="0"/>
      <w:r>
        <w:t>RabbitMQ Service Model</w:t>
      </w:r>
    </w:p>
    <w:p w:rsidR="00000000" w:rsidRDefault="00F66DF5">
      <w:pPr>
        <w:pStyle w:val="TOCHeading"/>
        <w:sectPr w:rsidR="00000000">
          <w:pgSz w:w="11906" w:h="16838"/>
          <w:pgMar w:top="1440" w:right="1440" w:bottom="1440" w:left="1440" w:header="720" w:footer="720" w:gutter="0"/>
          <w:cols w:space="720"/>
          <w:docGrid w:linePitch="360"/>
        </w:sectPr>
      </w:pPr>
      <w:bookmarkStart w:id="1" w:name="__RefHeading__113_468948482"/>
      <w:bookmarkEnd w:id="1"/>
      <w:r>
        <w:t>Table of Contents</w:t>
      </w:r>
    </w:p>
    <w:p w:rsidR="00000000" w:rsidRDefault="00F66DF5">
      <w:pPr>
        <w:pStyle w:val="TOC1"/>
        <w:tabs>
          <w:tab w:val="right" w:leader="dot" w:pos="9026"/>
        </w:tabs>
      </w:pPr>
      <w:r>
        <w:lastRenderedPageBreak/>
        <w:fldChar w:fldCharType="begin"/>
      </w:r>
      <w:r>
        <w:instrText xml:space="preserve"> TOC </w:instrText>
      </w:r>
      <w:r>
        <w:fldChar w:fldCharType="separate"/>
      </w:r>
      <w:hyperlink w:anchor="__RefHeading__1456_468948482" w:history="1">
        <w:r>
          <w:rPr>
            <w:rStyle w:val="IndexLink"/>
          </w:rPr>
          <w:t>An AMQP Binding for WCF</w:t>
        </w:r>
        <w:r>
          <w:rPr>
            <w:rStyle w:val="IndexLink"/>
          </w:rPr>
          <w:tab/>
          <w:t>1</w:t>
        </w:r>
      </w:hyperlink>
    </w:p>
    <w:p w:rsidR="00000000" w:rsidRDefault="00F66DF5">
      <w:pPr>
        <w:pStyle w:val="TOC2"/>
        <w:tabs>
          <w:tab w:val="right" w:leader="dot" w:pos="9026"/>
        </w:tabs>
      </w:pPr>
      <w:hyperlink w:anchor="__RefHeading__1458_468948482" w:history="1">
        <w:r>
          <w:rPr>
            <w:rStyle w:val="IndexLink"/>
          </w:rPr>
          <w:t>Service Addressing</w:t>
        </w:r>
        <w:r>
          <w:rPr>
            <w:rStyle w:val="IndexLink"/>
          </w:rPr>
          <w:tab/>
          <w:t>2</w:t>
        </w:r>
      </w:hyperlink>
    </w:p>
    <w:p w:rsidR="00000000" w:rsidRDefault="00F66DF5">
      <w:pPr>
        <w:pStyle w:val="TOC1"/>
        <w:tabs>
          <w:tab w:val="right" w:leader="dot" w:pos="9026"/>
        </w:tabs>
      </w:pPr>
      <w:hyperlink w:anchor="__RefHeading__1460_468948482" w:history="1">
        <w:r>
          <w:rPr>
            <w:rStyle w:val="IndexLink"/>
          </w:rPr>
          <w:t>Known Limitatio</w:t>
        </w:r>
        <w:r>
          <w:rPr>
            <w:rStyle w:val="IndexLink"/>
          </w:rPr>
          <w:t>ns and Status</w:t>
        </w:r>
        <w:r>
          <w:rPr>
            <w:rStyle w:val="IndexLink"/>
          </w:rPr>
          <w:tab/>
          <w:t>2</w:t>
        </w:r>
      </w:hyperlink>
    </w:p>
    <w:p w:rsidR="00000000" w:rsidRDefault="00F66DF5">
      <w:pPr>
        <w:pStyle w:val="TOC1"/>
        <w:tabs>
          <w:tab w:val="right" w:leader="dot" w:pos="9026"/>
        </w:tabs>
      </w:pPr>
      <w:hyperlink w:anchor="__RefHeading__1462_468948482" w:history="1">
        <w:r>
          <w:rPr>
            <w:rStyle w:val="IndexLink"/>
          </w:rPr>
          <w:t>Building the Binding and Samples</w:t>
        </w:r>
        <w:r>
          <w:rPr>
            <w:rStyle w:val="IndexLink"/>
          </w:rPr>
          <w:tab/>
          <w:t>2</w:t>
        </w:r>
      </w:hyperlink>
    </w:p>
    <w:p w:rsidR="00000000" w:rsidRDefault="00F66DF5">
      <w:pPr>
        <w:pStyle w:val="TOC1"/>
        <w:tabs>
          <w:tab w:val="right" w:leader="dot" w:pos="9026"/>
        </w:tabs>
      </w:pPr>
      <w:hyperlink w:anchor="__RefHeading__1464_468948482" w:history="1">
        <w:r>
          <w:rPr>
            <w:rStyle w:val="IndexLink"/>
          </w:rPr>
          <w:t>The ABCs of WCF</w:t>
        </w:r>
        <w:r>
          <w:rPr>
            <w:rStyle w:val="IndexLink"/>
          </w:rPr>
          <w:tab/>
          <w:t>3</w:t>
        </w:r>
      </w:hyperlink>
    </w:p>
    <w:p w:rsidR="00000000" w:rsidRDefault="00F66DF5">
      <w:pPr>
        <w:pStyle w:val="TOC2"/>
        <w:tabs>
          <w:tab w:val="right" w:leader="dot" w:pos="9026"/>
        </w:tabs>
      </w:pPr>
      <w:hyperlink w:anchor="__RefHeading__1466_468948482" w:history="1">
        <w:r>
          <w:rPr>
            <w:rStyle w:val="IndexLink"/>
          </w:rPr>
          <w:t>Contract</w:t>
        </w:r>
        <w:r>
          <w:rPr>
            <w:rStyle w:val="IndexLink"/>
          </w:rPr>
          <w:tab/>
          <w:t>3</w:t>
        </w:r>
      </w:hyperlink>
    </w:p>
    <w:p w:rsidR="00000000" w:rsidRDefault="00F66DF5">
      <w:pPr>
        <w:pStyle w:val="TOC2"/>
        <w:tabs>
          <w:tab w:val="right" w:leader="dot" w:pos="9026"/>
        </w:tabs>
      </w:pPr>
      <w:hyperlink w:anchor="__RefHeading__1468_468948482" w:history="1">
        <w:r>
          <w:rPr>
            <w:rStyle w:val="IndexLink"/>
          </w:rPr>
          <w:t>Behaviour</w:t>
        </w:r>
        <w:r>
          <w:rPr>
            <w:rStyle w:val="IndexLink"/>
          </w:rPr>
          <w:tab/>
          <w:t>3</w:t>
        </w:r>
      </w:hyperlink>
    </w:p>
    <w:p w:rsidR="00000000" w:rsidRDefault="00F66DF5">
      <w:pPr>
        <w:pStyle w:val="TOC2"/>
        <w:tabs>
          <w:tab w:val="right" w:leader="dot" w:pos="9026"/>
        </w:tabs>
      </w:pPr>
      <w:hyperlink w:anchor="__RefHeading__1470_468948482" w:history="1">
        <w:r>
          <w:rPr>
            <w:rStyle w:val="IndexLink"/>
          </w:rPr>
          <w:t>Address</w:t>
        </w:r>
        <w:r>
          <w:rPr>
            <w:rStyle w:val="IndexLink"/>
          </w:rPr>
          <w:tab/>
          <w:t>4</w:t>
        </w:r>
      </w:hyperlink>
    </w:p>
    <w:p w:rsidR="00000000" w:rsidRDefault="00F66DF5">
      <w:pPr>
        <w:pStyle w:val="TOC1"/>
        <w:tabs>
          <w:tab w:val="right" w:leader="dot" w:pos="9026"/>
        </w:tabs>
      </w:pPr>
      <w:hyperlink w:anchor="__RefHeading__1472_468948482" w:history="1">
        <w:r>
          <w:rPr>
            <w:rStyle w:val="IndexLink"/>
          </w:rPr>
          <w:t>Sample Services</w:t>
        </w:r>
        <w:r>
          <w:rPr>
            <w:rStyle w:val="IndexLink"/>
          </w:rPr>
          <w:tab/>
          <w:t>5</w:t>
        </w:r>
      </w:hyperlink>
    </w:p>
    <w:p w:rsidR="00000000" w:rsidRDefault="00F66DF5">
      <w:pPr>
        <w:pStyle w:val="TOC2"/>
        <w:tabs>
          <w:tab w:val="right" w:leader="dot" w:pos="9026"/>
        </w:tabs>
      </w:pPr>
      <w:hyperlink w:anchor="__RefHeading__1474_468948482" w:history="1">
        <w:r>
          <w:rPr>
            <w:rStyle w:val="IndexLink"/>
          </w:rPr>
          <w:t>One Way Services</w:t>
        </w:r>
        <w:r>
          <w:rPr>
            <w:rStyle w:val="IndexLink"/>
          </w:rPr>
          <w:tab/>
          <w:t>5</w:t>
        </w:r>
      </w:hyperlink>
    </w:p>
    <w:p w:rsidR="00000000" w:rsidRDefault="00F66DF5">
      <w:pPr>
        <w:pStyle w:val="TOC2"/>
        <w:tabs>
          <w:tab w:val="right" w:leader="dot" w:pos="9026"/>
        </w:tabs>
      </w:pPr>
      <w:hyperlink w:anchor="__RefHeading__1476_468948482" w:history="1">
        <w:r>
          <w:rPr>
            <w:rStyle w:val="IndexLink"/>
          </w:rPr>
          <w:t>Two Way Services</w:t>
        </w:r>
        <w:r>
          <w:rPr>
            <w:rStyle w:val="IndexLink"/>
          </w:rPr>
          <w:tab/>
          <w:t>5</w:t>
        </w:r>
      </w:hyperlink>
    </w:p>
    <w:p w:rsidR="00000000" w:rsidRDefault="00F66DF5">
      <w:pPr>
        <w:pStyle w:val="TOC2"/>
        <w:tabs>
          <w:tab w:val="right" w:leader="dot" w:pos="9026"/>
        </w:tabs>
      </w:pPr>
      <w:hyperlink w:anchor="__RefHeading__1478_468948482" w:history="1">
        <w:r>
          <w:rPr>
            <w:rStyle w:val="IndexLink"/>
          </w:rPr>
          <w:t>Sessionful Services</w:t>
        </w:r>
        <w:r>
          <w:rPr>
            <w:rStyle w:val="IndexLink"/>
          </w:rPr>
          <w:tab/>
          <w:t>6</w:t>
        </w:r>
      </w:hyperlink>
    </w:p>
    <w:p w:rsidR="00000000" w:rsidRDefault="00F66DF5">
      <w:pPr>
        <w:pStyle w:val="TOC2"/>
        <w:tabs>
          <w:tab w:val="right" w:leader="dot" w:pos="9026"/>
        </w:tabs>
      </w:pPr>
      <w:hyperlink w:anchor="__RefHeading__1480_468948482" w:history="1">
        <w:r>
          <w:rPr>
            <w:rStyle w:val="IndexLink"/>
          </w:rPr>
          <w:t>Duplex Services</w:t>
        </w:r>
        <w:r>
          <w:rPr>
            <w:rStyle w:val="IndexLink"/>
          </w:rPr>
          <w:tab/>
          <w:t>6</w:t>
        </w:r>
      </w:hyperlink>
    </w:p>
    <w:p w:rsidR="00000000" w:rsidRDefault="00F66DF5">
      <w:pPr>
        <w:pStyle w:val="TOC1"/>
        <w:tabs>
          <w:tab w:val="right" w:leader="dot" w:pos="9026"/>
        </w:tabs>
      </w:pPr>
      <w:hyperlink w:anchor="__RefHeading__1482_468948482" w:history="1">
        <w:r>
          <w:rPr>
            <w:rStyle w:val="IndexLink"/>
          </w:rPr>
          <w:t>Using the RabbitMQ Binding</w:t>
        </w:r>
        <w:r>
          <w:rPr>
            <w:rStyle w:val="IndexLink"/>
          </w:rPr>
          <w:tab/>
          <w:t>6</w:t>
        </w:r>
      </w:hyperlink>
    </w:p>
    <w:p w:rsidR="00000000" w:rsidRDefault="00F66DF5">
      <w:pPr>
        <w:pStyle w:val="TOC2"/>
        <w:tabs>
          <w:tab w:val="right" w:leader="dot" w:pos="9026"/>
        </w:tabs>
      </w:pPr>
      <w:hyperlink w:anchor="__RefHeading__1484_468948482" w:history="1">
        <w:r>
          <w:rPr>
            <w:rStyle w:val="IndexLink"/>
          </w:rPr>
          <w:t>Services</w:t>
        </w:r>
        <w:r>
          <w:rPr>
            <w:rStyle w:val="IndexLink"/>
          </w:rPr>
          <w:tab/>
          <w:t>6</w:t>
        </w:r>
      </w:hyperlink>
    </w:p>
    <w:p w:rsidR="00000000" w:rsidRDefault="00F66DF5">
      <w:pPr>
        <w:pStyle w:val="TOC2"/>
        <w:tabs>
          <w:tab w:val="right" w:leader="dot" w:pos="9026"/>
        </w:tabs>
      </w:pPr>
      <w:hyperlink w:anchor="__RefHeading__1486_468948482" w:history="1">
        <w:r>
          <w:rPr>
            <w:rStyle w:val="IndexLink"/>
          </w:rPr>
          <w:t xml:space="preserve">Clients </w:t>
        </w:r>
        <w:r>
          <w:rPr>
            <w:rStyle w:val="IndexLink"/>
          </w:rPr>
          <w:tab/>
          <w:t>7</w:t>
        </w:r>
      </w:hyperlink>
    </w:p>
    <w:p w:rsidR="00000000" w:rsidRDefault="00F66DF5">
      <w:pPr>
        <w:pStyle w:val="TOC2"/>
        <w:tabs>
          <w:tab w:val="right" w:leader="dot" w:pos="9026"/>
        </w:tabs>
      </w:pPr>
      <w:hyperlink w:anchor="__RefHeading__1488_468948482" w:history="1">
        <w:r>
          <w:rPr>
            <w:rStyle w:val="IndexLink"/>
          </w:rPr>
          <w:t>Configuration Files</w:t>
        </w:r>
        <w:r>
          <w:rPr>
            <w:rStyle w:val="IndexLink"/>
          </w:rPr>
          <w:tab/>
          <w:t>7</w:t>
        </w:r>
      </w:hyperlink>
    </w:p>
    <w:p w:rsidR="00000000" w:rsidRDefault="00F66DF5">
      <w:pPr>
        <w:pStyle w:val="TOC3"/>
        <w:tabs>
          <w:tab w:val="right" w:leader="dot" w:pos="9026"/>
        </w:tabs>
      </w:pPr>
      <w:hyperlink w:anchor="__RefHeading__1490_468948482" w:history="1">
        <w:r>
          <w:rPr>
            <w:rStyle w:val="IndexLink"/>
          </w:rPr>
          <w:t>Service Configurat</w:t>
        </w:r>
        <w:r>
          <w:rPr>
            <w:rStyle w:val="IndexLink"/>
          </w:rPr>
          <w:t>ion</w:t>
        </w:r>
        <w:r>
          <w:rPr>
            <w:rStyle w:val="IndexLink"/>
          </w:rPr>
          <w:tab/>
          <w:t>8</w:t>
        </w:r>
      </w:hyperlink>
    </w:p>
    <w:p w:rsidR="00000000" w:rsidRDefault="00F66DF5">
      <w:pPr>
        <w:pStyle w:val="TOC3"/>
        <w:tabs>
          <w:tab w:val="right" w:leader="dot" w:pos="9026"/>
        </w:tabs>
      </w:pPr>
      <w:hyperlink w:anchor="__RefHeading__1492_468948482" w:history="1">
        <w:r>
          <w:rPr>
            <w:rStyle w:val="IndexLink"/>
          </w:rPr>
          <w:t>Client Configuration</w:t>
        </w:r>
        <w:r>
          <w:rPr>
            <w:rStyle w:val="IndexLink"/>
          </w:rPr>
          <w:tab/>
          <w:t>8</w:t>
        </w:r>
      </w:hyperlink>
    </w:p>
    <w:p w:rsidR="00000000" w:rsidRDefault="00F66DF5">
      <w:pPr>
        <w:pStyle w:val="TOC1"/>
        <w:tabs>
          <w:tab w:val="right" w:leader="dot" w:pos="9026"/>
        </w:tabs>
      </w:pPr>
      <w:hyperlink w:anchor="__RefHeading__1494_468948482" w:history="1">
        <w:r>
          <w:rPr>
            <w:rStyle w:val="IndexLink"/>
          </w:rPr>
          <w:t>Reference</w:t>
        </w:r>
        <w:r>
          <w:rPr>
            <w:rStyle w:val="IndexLink"/>
          </w:rPr>
          <w:tab/>
          <w:t>11</w:t>
        </w:r>
      </w:hyperlink>
    </w:p>
    <w:p w:rsidR="00000000" w:rsidRDefault="00F66DF5">
      <w:pPr>
        <w:pStyle w:val="TOC2"/>
        <w:tabs>
          <w:tab w:val="right" w:leader="dot" w:pos="9026"/>
        </w:tabs>
      </w:pPr>
      <w:hyperlink w:anchor="__RefHeading__1496_468948482" w:history="1">
        <w:r>
          <w:rPr>
            <w:rStyle w:val="IndexLink"/>
          </w:rPr>
          <w:t>RabbitMQBinding</w:t>
        </w:r>
        <w:r>
          <w:rPr>
            <w:rStyle w:val="IndexLink"/>
          </w:rPr>
          <w:tab/>
          <w:t>11</w:t>
        </w:r>
      </w:hyperlink>
    </w:p>
    <w:p w:rsidR="00000000" w:rsidRDefault="00F66DF5">
      <w:pPr>
        <w:pStyle w:val="TOC2"/>
        <w:tabs>
          <w:tab w:val="right" w:leader="dot" w:pos="9026"/>
        </w:tabs>
      </w:pPr>
      <w:hyperlink w:anchor="__RefHeading__1498_468948482" w:history="1">
        <w:r>
          <w:rPr>
            <w:rStyle w:val="IndexLink"/>
          </w:rPr>
          <w:t>RabbitMQTransportBindingElement</w:t>
        </w:r>
        <w:r>
          <w:rPr>
            <w:rStyle w:val="IndexLink"/>
          </w:rPr>
          <w:tab/>
          <w:t>12</w:t>
        </w:r>
      </w:hyperlink>
    </w:p>
    <w:p w:rsidR="00000000" w:rsidRDefault="00F66DF5">
      <w:pPr>
        <w:pStyle w:val="TOC2"/>
        <w:tabs>
          <w:tab w:val="right" w:leader="dot" w:pos="9026"/>
        </w:tabs>
        <w:sectPr w:rsidR="00000000">
          <w:type w:val="continuous"/>
          <w:pgSz w:w="11906" w:h="16838"/>
          <w:pgMar w:top="1440" w:right="1440" w:bottom="1440" w:left="1440" w:header="720" w:footer="720" w:gutter="0"/>
          <w:cols w:space="720"/>
          <w:docGrid w:linePitch="360"/>
        </w:sectPr>
      </w:pPr>
      <w:hyperlink w:anchor="__RefHeading__1500_468948482" w:history="1">
        <w:r>
          <w:rPr>
            <w:rStyle w:val="IndexLink"/>
          </w:rPr>
          <w:t>RabbitMQBindingConfigurationElement</w:t>
        </w:r>
        <w:r>
          <w:rPr>
            <w:rStyle w:val="IndexLink"/>
          </w:rPr>
          <w:tab/>
          <w:t>12</w:t>
        </w:r>
      </w:hyperlink>
      <w:r>
        <w:fldChar w:fldCharType="end"/>
      </w:r>
    </w:p>
    <w:p w:rsidR="00000000" w:rsidRDefault="00F66DF5">
      <w:pPr>
        <w:tabs>
          <w:tab w:val="right" w:leader="dot" w:pos="9016"/>
        </w:tabs>
      </w:pPr>
    </w:p>
    <w:p w:rsidR="00000000" w:rsidRDefault="00F66DF5">
      <w:pPr>
        <w:pStyle w:val="Heading1"/>
      </w:pPr>
      <w:bookmarkStart w:id="2" w:name="__RefHeading__1456_468948482"/>
      <w:bookmarkStart w:id="3" w:name="__RefHeading__115_468948482"/>
      <w:bookmarkEnd w:id="2"/>
      <w:bookmarkEnd w:id="3"/>
      <w:r>
        <w:t>An AMQP Binding for WCF</w:t>
      </w:r>
    </w:p>
    <w:p w:rsidR="00000000" w:rsidRDefault="00F66DF5">
      <w:r>
        <w:t xml:space="preserve">The Windows Communication Foundation (WCF) enabled protocol independent service oriented applications to </w:t>
      </w:r>
      <w:r>
        <w:t xml:space="preserve">be built; RabbitMQ.net extends the framework by providing a </w:t>
      </w:r>
      <w:r>
        <w:rPr>
          <w:i/>
        </w:rPr>
        <w:t>Binding</w:t>
      </w:r>
      <w:r>
        <w:t xml:space="preserve"> and </w:t>
      </w:r>
      <w:r>
        <w:rPr>
          <w:i/>
        </w:rPr>
        <w:t>Transport Binding Element</w:t>
      </w:r>
      <w:r>
        <w:t xml:space="preserve"> over AMQP. In the language of WCF, a </w:t>
      </w:r>
      <w:r>
        <w:rPr>
          <w:i/>
        </w:rPr>
        <w:t>Binding</w:t>
      </w:r>
      <w:r>
        <w:t xml:space="preserve"> is a stack of </w:t>
      </w:r>
      <w:r>
        <w:rPr>
          <w:i/>
        </w:rPr>
        <w:t>Binding Elements</w:t>
      </w:r>
      <w:r>
        <w:t xml:space="preserve"> which control all aspects of the service’s communication (for example, Security, M</w:t>
      </w:r>
      <w:r>
        <w:t xml:space="preserve">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000000" w:rsidRDefault="00F66DF5">
      <w:r>
        <w:t>The RabbitMQ</w:t>
      </w:r>
      <w:r>
        <w:t xml:space="preserve"> Binding provides </w:t>
      </w:r>
      <w:r>
        <w:rPr>
          <w:i/>
        </w:rPr>
        <w:t>OneWay</w:t>
      </w:r>
      <w:r>
        <w:t xml:space="preserve"> (‘Fire and Forget’), </w:t>
      </w:r>
      <w:r>
        <w:rPr>
          <w:i/>
        </w:rPr>
        <w:t>TwoWay</w:t>
      </w:r>
      <w:r>
        <w:t xml:space="preserve"> (Request/Reply) and </w:t>
      </w:r>
      <w:r>
        <w:rPr>
          <w:i/>
        </w:rPr>
        <w:t>Duplex</w:t>
      </w:r>
      <w:r>
        <w:t xml:space="preserve"> (Asynchronous Callback) communication over AMQP with WS-ReliableSessions, WS-AtomicTransactions and Text (SOAP 1.2) message encoding. The binding can be configured from imperat</w:t>
      </w:r>
      <w:r>
        <w:t>ive code or using the standard WCF Configuration model.</w:t>
      </w:r>
    </w:p>
    <w:p w:rsidR="00000000" w:rsidRDefault="00F66DF5">
      <w:r>
        <w:t>A Transport Binding Element is also supplied and can be used in the construction of Custom Bindings</w:t>
      </w:r>
      <w:r>
        <w:rPr>
          <w:rStyle w:val="FootnoteCharacters"/>
        </w:rPr>
        <w:footnoteReference w:id="1"/>
      </w:r>
      <w:r>
        <w:t xml:space="preserve"> if the channel stack provided by the RabbitMQ Binding is insufficient. The transport binding must b</w:t>
      </w:r>
      <w:r>
        <w:t>e configured with a Broker Hostname, Broker Port and Protocol Version prior to use.</w:t>
      </w:r>
    </w:p>
    <w:p w:rsidR="00000000" w:rsidRDefault="00F66DF5">
      <w:pPr>
        <w:pStyle w:val="Heading2"/>
      </w:pPr>
      <w:bookmarkStart w:id="4" w:name="__RefHeading__1458_468948482"/>
      <w:bookmarkStart w:id="5" w:name="__RefHeading__117_468948482"/>
      <w:bookmarkEnd w:id="4"/>
      <w:bookmarkEnd w:id="5"/>
      <w:r>
        <w:t>Service Addressing</w:t>
      </w:r>
    </w:p>
    <w:p w:rsidR="00000000" w:rsidRDefault="00F66DF5">
      <w:r>
        <w:t xml:space="preserve">Services hosted using the RabbitMQ binding must be hosted at addresses under the </w:t>
      </w:r>
      <w:r>
        <w:rPr>
          <w:rFonts w:ascii="Consolas" w:hAnsi="Consolas" w:cs="Consolas"/>
          <w:b/>
          <w:sz w:val="20"/>
          <w:szCs w:val="20"/>
        </w:rPr>
        <w:t>soap.amqp</w:t>
      </w:r>
      <w:r>
        <w:t xml:space="preserve"> scheme.  The </w:t>
      </w:r>
      <w:r>
        <w:rPr>
          <w:rFonts w:ascii="Consolas" w:hAnsi="Consolas" w:cs="Consolas"/>
          <w:b/>
          <w:sz w:val="20"/>
          <w:szCs w:val="20"/>
        </w:rPr>
        <w:t>amq.direct</w:t>
      </w:r>
      <w:r>
        <w:t xml:space="preserve"> exchange is used. The service name mus</w:t>
      </w:r>
      <w:r>
        <w:t>t not be omitted.</w:t>
      </w:r>
    </w:p>
    <w:p w:rsidR="00000000" w:rsidRDefault="00F66DF5">
      <w:pPr>
        <w:pStyle w:val="CodeBlock"/>
      </w:pPr>
      <w:r>
        <w:t>serviceAddress = “soap.amqp:///” serviceName</w:t>
      </w:r>
    </w:p>
    <w:p w:rsidR="00000000" w:rsidRDefault="00F66DF5">
      <w:pPr>
        <w:pStyle w:val="Heading1"/>
      </w:pPr>
      <w:bookmarkStart w:id="6" w:name="__RefHeading__1460_468948482"/>
      <w:bookmarkEnd w:id="6"/>
      <w:r>
        <w:t>Known Limitations and Status</w:t>
      </w:r>
    </w:p>
    <w:p w:rsidR="00000000" w:rsidRDefault="00F66DF5">
      <w:pPr>
        <w:pStyle w:val="ListParagraph"/>
        <w:numPr>
          <w:ilvl w:val="0"/>
          <w:numId w:val="3"/>
        </w:numPr>
      </w:pPr>
      <w:r>
        <w:t>A TwoWay or Duplex service cannot have SessionMode = SessionMode.NotAllowed since a Reliable Session is required to maintain the reply channel.</w:t>
      </w:r>
    </w:p>
    <w:p w:rsidR="00000000" w:rsidRDefault="00F66DF5">
      <w:pPr>
        <w:pStyle w:val="ListParagraph"/>
        <w:numPr>
          <w:ilvl w:val="0"/>
          <w:numId w:val="3"/>
        </w:numPr>
      </w:pPr>
      <w:r>
        <w:t>Only SOAP Formatting</w:t>
      </w:r>
      <w:r>
        <w:t xml:space="preserve"> is available, other formatters can be specified by building a CustomBinding on top of the RabbitMQTransportBindingElement</w:t>
      </w:r>
    </w:p>
    <w:p w:rsidR="00000000" w:rsidRDefault="00F66DF5">
      <w:pPr>
        <w:pStyle w:val="ListParagraph"/>
        <w:numPr>
          <w:ilvl w:val="0"/>
          <w:numId w:val="3"/>
        </w:numPr>
      </w:pPr>
      <w:r>
        <w:t>Service queue parameters (e.g. durability) are not configurable</w:t>
      </w:r>
    </w:p>
    <w:p w:rsidR="00000000" w:rsidRDefault="00F66DF5">
      <w:pPr>
        <w:pStyle w:val="ListParagraph"/>
        <w:numPr>
          <w:ilvl w:val="0"/>
          <w:numId w:val="3"/>
        </w:numPr>
      </w:pPr>
      <w:r>
        <w:t>Network faults are not reported to the binding</w:t>
      </w:r>
    </w:p>
    <w:p w:rsidR="00000000" w:rsidRDefault="00F66DF5">
      <w:r>
        <w:t>The RabbitMQ WCF bindi</w:t>
      </w:r>
      <w:r>
        <w:t>ng has limited flexibility compared to the RabbitMQ .NET/C# AMQP client library. You are advised to use the .NET/C# AMQP client library if you require greater flexibility (e.g. control over durability of  service queue) or if you require long-term support.</w:t>
      </w:r>
      <w:r>
        <w:t xml:space="preserve"> No further development is planned for the WCF binding and support will cease after the next major release of RabbitMQ.</w:t>
      </w:r>
    </w:p>
    <w:p w:rsidR="00000000" w:rsidRDefault="00F66DF5">
      <w:pPr>
        <w:pStyle w:val="Heading1"/>
      </w:pPr>
      <w:bookmarkStart w:id="7" w:name="__RefHeading__1462_468948482"/>
      <w:bookmarkStart w:id="8" w:name="__RefHeading__119_468948482"/>
      <w:bookmarkEnd w:id="7"/>
      <w:bookmarkEnd w:id="8"/>
      <w:r>
        <w:t>Building the Binding and Samples</w:t>
      </w:r>
    </w:p>
    <w:p w:rsidR="00000000" w:rsidRDefault="00F66DF5">
      <w:r>
        <w:t>The RabbitMQ binding to WCF and associated samples can be built automatically using Nant. For more info</w:t>
      </w:r>
      <w:r>
        <w:t>rmation about Nant, visit http://nant.sourceforge.net/. To build the library and Sample Applications from a console window, change to the RabbitMQ.net drop location and execute:</w:t>
      </w:r>
    </w:p>
    <w:p w:rsidR="00000000" w:rsidRDefault="00F66DF5">
      <w:pPr>
        <w:pStyle w:val="CodeBlock"/>
      </w:pPr>
      <w:r>
        <w:t>nant build-wcf</w:t>
      </w:r>
    </w:p>
    <w:p w:rsidR="00000000" w:rsidRDefault="00F66DF5">
      <w:pPr>
        <w:pStyle w:val="CodeBlock"/>
      </w:pPr>
      <w:r>
        <w:t>nant wcf-examples</w:t>
      </w:r>
    </w:p>
    <w:p w:rsidR="00000000" w:rsidRDefault="00F66DF5">
      <w:r>
        <w:lastRenderedPageBreak/>
        <w:t>Alternatively, users of Microsoft Visual Stud</w:t>
      </w:r>
      <w:r>
        <w:t>io should open the following C# projects:</w:t>
      </w:r>
    </w:p>
    <w:p w:rsidR="00000000" w:rsidRDefault="00F66DF5">
      <w:pPr>
        <w:pStyle w:val="CodeBlock"/>
      </w:pPr>
      <w:r>
        <w:t>src\wcf\RabbitMQ.ServiceModel\RabbitMQ.ServiceModel.csproj</w:t>
      </w:r>
    </w:p>
    <w:p w:rsidR="00000000" w:rsidRDefault="00F66DF5">
      <w:pPr>
        <w:pStyle w:val="CodeBlock"/>
      </w:pPr>
      <w:r>
        <w:t>src\wcf\Test\RabbitMQ.ServiceModel.Test.csproj</w:t>
      </w:r>
    </w:p>
    <w:p w:rsidR="00000000" w:rsidRDefault="00F66DF5">
      <w:r>
        <w:t xml:space="preserve">The WCF Binding is built into the RabbitMQ.ServiceModel.dll assembly and copied to the </w:t>
      </w:r>
      <w:r>
        <w:rPr>
          <w:i/>
        </w:rPr>
        <w:t>bin</w:t>
      </w:r>
      <w:r>
        <w:t xml:space="preserve"> directory of the </w:t>
      </w:r>
      <w:r>
        <w:t xml:space="preserve">RabbitMQ.ServiceModel project and the sample applications are built into the </w:t>
      </w:r>
      <w:r>
        <w:rPr>
          <w:i/>
        </w:rPr>
        <w:t>bin</w:t>
      </w:r>
      <w:r>
        <w:t xml:space="preserve"> directory of the Test project. To run the sample applications (verifying the build and your environment configuration) execute the RabbitMQ.ServiceModel.Test.exe application.</w:t>
      </w:r>
    </w:p>
    <w:p w:rsidR="00000000" w:rsidRDefault="00F66DF5">
      <w:r>
        <w:t>By default, the sample applications use a test broker which must be running at localhost. You can modify the broker hostname and port by opening and editing the appSettings section of the Application Configuration file (App.Config) for the Test Project.</w:t>
      </w:r>
    </w:p>
    <w:p w:rsidR="00000000" w:rsidRDefault="00F66DF5">
      <w:pPr>
        <w:pStyle w:val="Heading1"/>
      </w:pPr>
      <w:bookmarkStart w:id="9" w:name="__RefHeading__1464_468948482"/>
      <w:bookmarkStart w:id="10" w:name="__RefHeading__121_468948482"/>
      <w:bookmarkEnd w:id="9"/>
      <w:bookmarkEnd w:id="10"/>
      <w:r>
        <w:t>Th</w:t>
      </w:r>
      <w:r>
        <w:t>e ABCs of WCF</w:t>
      </w:r>
    </w:p>
    <w:p w:rsidR="00000000" w:rsidRDefault="00F66DF5">
      <w:r>
        <w:t xml:space="preserve">Each Windows Communication Foundation service is built from three components, an </w:t>
      </w:r>
      <w:r>
        <w:rPr>
          <w:i/>
        </w:rPr>
        <w:t>Address</w:t>
      </w:r>
      <w:r>
        <w:t xml:space="preserve">, </w:t>
      </w:r>
      <w:r>
        <w:rPr>
          <w:i/>
        </w:rPr>
        <w:t>Behaviours</w:t>
      </w:r>
      <w:r>
        <w:t xml:space="preserve"> and a </w:t>
      </w:r>
      <w:r>
        <w:rPr>
          <w:i/>
        </w:rPr>
        <w:t>Contract</w:t>
      </w:r>
      <w:r>
        <w:t>. For more information, see http://wcf.netfx3.com/.</w:t>
      </w:r>
    </w:p>
    <w:p w:rsidR="00000000" w:rsidRDefault="00F66DF5">
      <w:pPr>
        <w:pStyle w:val="Heading2"/>
      </w:pPr>
      <w:bookmarkStart w:id="11" w:name="__RefHeading__123_468948482"/>
      <w:bookmarkStart w:id="12" w:name="__RefHeading__1466_468948482"/>
      <w:bookmarkEnd w:id="11"/>
      <w:bookmarkEnd w:id="12"/>
      <w:r>
        <w:t>Contract</w:t>
      </w:r>
    </w:p>
    <w:p w:rsidR="00000000" w:rsidRDefault="00F66DF5">
      <w:pPr>
        <w:rPr>
          <w:rFonts w:ascii="Consolas" w:hAnsi="Consolas" w:cs="Consolas"/>
          <w:b/>
          <w:sz w:val="20"/>
          <w:szCs w:val="20"/>
          <w:lang w:val="en-US" w:eastAsia="en-US"/>
        </w:rPr>
      </w:pPr>
      <w:r>
        <w:t>A service contract is an interface decorated with the ServiceContr</w:t>
      </w:r>
      <w:r>
        <w:t>actAttribute</w:t>
      </w:r>
      <w:r>
        <w:rPr>
          <w:rStyle w:val="FootnoteCharacters"/>
        </w:rPr>
        <w:footnoteReference w:id="2"/>
      </w:r>
      <w:r>
        <w:t xml:space="preserve"> and has one or more methods (or property accessors) decorated with the OperationContractAttribute. Typically the contract exists in an assembly that can be shared between client and server applications.</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ServiceContract</w:t>
      </w:r>
      <w:r>
        <w:rPr>
          <w:rFonts w:ascii="Consolas" w:hAnsi="Consolas" w:cs="Consolas"/>
          <w:b/>
          <w:sz w:val="20"/>
          <w:szCs w:val="20"/>
          <w:lang w:val="en-US" w:eastAsia="en-US"/>
        </w:rPr>
        <w:t>]</w:t>
      </w:r>
    </w:p>
    <w:p w:rsidR="00000000" w:rsidRDefault="00F66DF5">
      <w:pPr>
        <w:autoSpaceDE w:val="0"/>
        <w:spacing w:after="0" w:line="240" w:lineRule="auto"/>
        <w:ind w:left="720"/>
        <w:jc w:val="left"/>
        <w:rPr>
          <w:rFonts w:ascii="Consolas" w:hAnsi="Consolas" w:cs="Consolas"/>
          <w:b/>
          <w:sz w:val="20"/>
          <w:szCs w:val="20"/>
          <w:lang w:val="en-US" w:eastAsia="en-US"/>
        </w:rPr>
      </w:pP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interface</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ICal</w:t>
      </w:r>
      <w:r>
        <w:rPr>
          <w:rFonts w:ascii="Consolas" w:hAnsi="Consolas" w:cs="Consolas"/>
          <w:b/>
          <w:color w:val="2B91AF"/>
          <w:sz w:val="20"/>
          <w:szCs w:val="20"/>
          <w:lang w:val="en-US" w:eastAsia="en-US"/>
        </w:rPr>
        <w:t>culator</w:t>
      </w:r>
    </w:p>
    <w:p w:rsidR="00000000" w:rsidRDefault="00F66DF5">
      <w:pPr>
        <w:autoSpaceDE w:val="0"/>
        <w:spacing w:after="0" w:line="240" w:lineRule="auto"/>
        <w:ind w:left="720"/>
        <w:jc w:val="left"/>
        <w:rPr>
          <w:rFonts w:ascii="Consolas" w:hAnsi="Consolas" w:cs="Consolas"/>
          <w:b/>
          <w:sz w:val="20"/>
          <w:szCs w:val="20"/>
          <w:lang w:val="en-US" w:eastAsia="en-US"/>
        </w:rPr>
      </w:pPr>
      <w:r>
        <w:rPr>
          <w:rFonts w:ascii="Consolas" w:hAnsi="Consolas" w:cs="Consolas"/>
          <w:b/>
          <w:sz w:val="20"/>
          <w:szCs w:val="20"/>
          <w:lang w:val="en-US" w:eastAsia="en-US"/>
        </w:rPr>
        <w:t>{</w:t>
      </w:r>
    </w:p>
    <w:p w:rsidR="00000000" w:rsidRDefault="00F66DF5">
      <w:pPr>
        <w:autoSpaceDE w:val="0"/>
        <w:spacing w:after="0" w:line="240" w:lineRule="auto"/>
        <w:ind w:left="144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OperationContract</w:t>
      </w:r>
      <w:r>
        <w:rPr>
          <w:rFonts w:ascii="Consolas" w:hAnsi="Consolas" w:cs="Consolas"/>
          <w:b/>
          <w:sz w:val="20"/>
          <w:szCs w:val="20"/>
          <w:lang w:val="en-US" w:eastAsia="en-US"/>
        </w:rPr>
        <w:t>]</w:t>
      </w:r>
    </w:p>
    <w:p w:rsidR="00000000" w:rsidRDefault="00F66DF5">
      <w:pPr>
        <w:autoSpaceDE w:val="0"/>
        <w:spacing w:after="0" w:line="240" w:lineRule="auto"/>
        <w:ind w:left="1440"/>
        <w:jc w:val="left"/>
        <w:rPr>
          <w:rFonts w:ascii="Consolas" w:hAnsi="Consolas" w:cs="Consolas"/>
          <w:b/>
          <w:sz w:val="20"/>
          <w:szCs w:val="20"/>
          <w:lang w:val="en-US" w:eastAsia="en-US"/>
        </w:rPr>
      </w:pP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Add(</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x,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y);</w:t>
      </w:r>
    </w:p>
    <w:p w:rsidR="00000000" w:rsidRDefault="00F66DF5">
      <w:pPr>
        <w:autoSpaceDE w:val="0"/>
        <w:spacing w:after="0" w:line="240" w:lineRule="auto"/>
        <w:ind w:left="1440"/>
        <w:jc w:val="left"/>
        <w:rPr>
          <w:rFonts w:ascii="Consolas" w:hAnsi="Consolas" w:cs="Consolas"/>
          <w:b/>
          <w:sz w:val="20"/>
          <w:szCs w:val="20"/>
          <w:lang w:val="en-US" w:eastAsia="en-US"/>
        </w:rPr>
      </w:pPr>
    </w:p>
    <w:p w:rsidR="00000000" w:rsidRDefault="00F66DF5">
      <w:pPr>
        <w:autoSpaceDE w:val="0"/>
        <w:spacing w:after="0" w:line="240" w:lineRule="auto"/>
        <w:ind w:left="144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OperationContract</w:t>
      </w:r>
      <w:r>
        <w:rPr>
          <w:rFonts w:ascii="Consolas" w:hAnsi="Consolas" w:cs="Consolas"/>
          <w:b/>
          <w:sz w:val="20"/>
          <w:szCs w:val="20"/>
          <w:lang w:val="en-US" w:eastAsia="en-US"/>
        </w:rPr>
        <w:t>]</w:t>
      </w:r>
    </w:p>
    <w:p w:rsidR="00000000" w:rsidRDefault="00F66DF5">
      <w:pPr>
        <w:autoSpaceDE w:val="0"/>
        <w:spacing w:after="0" w:line="240" w:lineRule="auto"/>
        <w:ind w:left="1440"/>
        <w:jc w:val="left"/>
        <w:rPr>
          <w:rFonts w:ascii="Consolas" w:hAnsi="Consolas" w:cs="Consolas"/>
          <w:b/>
          <w:sz w:val="20"/>
          <w:szCs w:val="20"/>
          <w:lang w:val="en-US" w:eastAsia="en-US"/>
        </w:rPr>
      </w:pP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Subtract(</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x,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y);</w:t>
      </w:r>
    </w:p>
    <w:p w:rsidR="00000000" w:rsidRDefault="00F66DF5">
      <w:pPr>
        <w:ind w:left="720"/>
      </w:pPr>
      <w:r>
        <w:rPr>
          <w:rFonts w:ascii="Consolas" w:hAnsi="Consolas" w:cs="Consolas"/>
          <w:b/>
          <w:sz w:val="20"/>
          <w:szCs w:val="20"/>
          <w:lang w:val="en-US" w:eastAsia="en-US"/>
        </w:rPr>
        <w:t>}</w:t>
      </w:r>
    </w:p>
    <w:p w:rsidR="00000000" w:rsidRDefault="00F66DF5">
      <w:pPr>
        <w:pStyle w:val="Heading2"/>
      </w:pPr>
      <w:bookmarkStart w:id="13" w:name="__RefHeading__1468_468948482"/>
      <w:bookmarkStart w:id="14" w:name="__RefHeading__125_468948482"/>
      <w:bookmarkEnd w:id="13"/>
      <w:bookmarkEnd w:id="14"/>
      <w:r>
        <w:t>Behaviour</w:t>
      </w:r>
    </w:p>
    <w:p w:rsidR="00000000" w:rsidRDefault="00F66DF5">
      <w:pPr>
        <w:rPr>
          <w:rFonts w:ascii="Consolas" w:hAnsi="Consolas" w:cs="Consolas"/>
          <w:b/>
          <w:sz w:val="20"/>
          <w:szCs w:val="20"/>
          <w:lang w:val="en-US" w:eastAsia="en-US"/>
        </w:rPr>
      </w:pPr>
      <w:r>
        <w:t>The contract for a service specifies what the operations the service agrees to provide, the behaviour specifies the implementation for that se</w:t>
      </w:r>
      <w:r>
        <w:t>rvice. A behaviour is a class implementing the contract and optionally decorated with the ServiceBehavior Attribute.</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ServiceBehavior</w:t>
      </w:r>
      <w:r>
        <w:rPr>
          <w:rFonts w:ascii="Consolas" w:hAnsi="Consolas" w:cs="Consolas"/>
          <w:b/>
          <w:sz w:val="20"/>
          <w:szCs w:val="20"/>
          <w:lang w:val="en-US" w:eastAsia="en-US"/>
        </w:rPr>
        <w:t>(InstanceContextMode=</w:t>
      </w:r>
      <w:r>
        <w:rPr>
          <w:rFonts w:ascii="Consolas" w:hAnsi="Consolas" w:cs="Consolas"/>
          <w:b/>
          <w:color w:val="2B91AF"/>
          <w:sz w:val="20"/>
          <w:szCs w:val="20"/>
          <w:lang w:val="en-US" w:eastAsia="en-US"/>
        </w:rPr>
        <w:t>InstanceContextMode</w:t>
      </w:r>
      <w:r>
        <w:rPr>
          <w:rFonts w:ascii="Consolas" w:hAnsi="Consolas" w:cs="Consolas"/>
          <w:b/>
          <w:sz w:val="20"/>
          <w:szCs w:val="20"/>
          <w:lang w:val="en-US" w:eastAsia="en-US"/>
        </w:rPr>
        <w:t>.PerCall)]</w:t>
      </w:r>
    </w:p>
    <w:p w:rsidR="00000000" w:rsidRDefault="00F66DF5">
      <w:pPr>
        <w:autoSpaceDE w:val="0"/>
        <w:spacing w:after="0" w:line="240" w:lineRule="auto"/>
        <w:ind w:left="720"/>
        <w:jc w:val="left"/>
        <w:rPr>
          <w:rFonts w:ascii="Consolas" w:hAnsi="Consolas" w:cs="Consolas"/>
          <w:b/>
          <w:sz w:val="20"/>
          <w:szCs w:val="20"/>
          <w:lang w:val="en-US" w:eastAsia="en-US"/>
        </w:rPr>
      </w:pP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sealed</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class</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Calculator</w:t>
      </w:r>
      <w:r>
        <w:rPr>
          <w:rFonts w:ascii="Consolas" w:hAnsi="Consolas" w:cs="Consolas"/>
          <w:b/>
          <w:sz w:val="20"/>
          <w:szCs w:val="20"/>
          <w:lang w:val="en-US" w:eastAsia="en-US"/>
        </w:rPr>
        <w:t xml:space="preserve"> : </w:t>
      </w:r>
      <w:r>
        <w:rPr>
          <w:rFonts w:ascii="Consolas" w:hAnsi="Consolas" w:cs="Consolas"/>
          <w:b/>
          <w:color w:val="2B91AF"/>
          <w:sz w:val="20"/>
          <w:szCs w:val="20"/>
          <w:lang w:val="en-US" w:eastAsia="en-US"/>
        </w:rPr>
        <w:t>ICalculator</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p>
    <w:p w:rsidR="00000000" w:rsidRDefault="00F66DF5">
      <w:pPr>
        <w:autoSpaceDE w:val="0"/>
        <w:spacing w:after="0" w:line="240" w:lineRule="auto"/>
        <w:ind w:left="720" w:firstLine="720"/>
        <w:jc w:val="left"/>
        <w:rPr>
          <w:rFonts w:ascii="Consolas" w:hAnsi="Consolas" w:cs="Consolas"/>
          <w:b/>
          <w:sz w:val="20"/>
          <w:szCs w:val="20"/>
          <w:lang w:val="en-US" w:eastAsia="en-US"/>
        </w:rPr>
      </w:pP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Add(</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x,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y)</w:t>
      </w:r>
    </w:p>
    <w:p w:rsidR="00000000" w:rsidRDefault="00F66DF5">
      <w:pPr>
        <w:autoSpaceDE w:val="0"/>
        <w:spacing w:after="0" w:line="240" w:lineRule="auto"/>
        <w:ind w:left="144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p>
    <w:p w:rsidR="00000000" w:rsidRDefault="00F66DF5">
      <w:pPr>
        <w:autoSpaceDE w:val="0"/>
        <w:spacing w:after="0" w:line="240" w:lineRule="auto"/>
        <w:ind w:left="1440" w:firstLine="720"/>
        <w:jc w:val="left"/>
        <w:rPr>
          <w:rFonts w:ascii="Consolas" w:hAnsi="Consolas" w:cs="Consolas"/>
          <w:b/>
          <w:sz w:val="20"/>
          <w:szCs w:val="20"/>
          <w:lang w:val="en-US" w:eastAsia="en-US"/>
        </w:rPr>
      </w:pPr>
      <w:r>
        <w:rPr>
          <w:rFonts w:ascii="Consolas" w:hAnsi="Consolas" w:cs="Consolas"/>
          <w:b/>
          <w:color w:val="0000FF"/>
          <w:sz w:val="20"/>
          <w:szCs w:val="20"/>
          <w:lang w:val="en-US" w:eastAsia="en-US"/>
        </w:rPr>
        <w:t>return</w:t>
      </w:r>
      <w:r>
        <w:rPr>
          <w:rFonts w:ascii="Consolas" w:hAnsi="Consolas" w:cs="Consolas"/>
          <w:b/>
          <w:sz w:val="20"/>
          <w:szCs w:val="20"/>
          <w:lang w:val="en-US" w:eastAsia="en-US"/>
        </w:rPr>
        <w:t xml:space="preserve"> x + y;</w:t>
      </w:r>
    </w:p>
    <w:p w:rsidR="00000000" w:rsidRDefault="00F66DF5">
      <w:pPr>
        <w:autoSpaceDE w:val="0"/>
        <w:spacing w:after="0" w:line="240" w:lineRule="auto"/>
        <w:ind w:left="1440"/>
        <w:jc w:val="left"/>
        <w:rPr>
          <w:rFonts w:ascii="Consolas" w:hAnsi="Consolas" w:cs="Consolas"/>
          <w:b/>
          <w:sz w:val="20"/>
          <w:szCs w:val="20"/>
          <w:lang w:val="en-US" w:eastAsia="en-US"/>
        </w:rPr>
      </w:pPr>
      <w:r>
        <w:rPr>
          <w:rFonts w:ascii="Consolas" w:hAnsi="Consolas" w:cs="Consolas"/>
          <w:b/>
          <w:sz w:val="20"/>
          <w:szCs w:val="20"/>
          <w:lang w:val="en-US" w:eastAsia="en-US"/>
        </w:rPr>
        <w:t>}</w:t>
      </w:r>
    </w:p>
    <w:p w:rsidR="00000000" w:rsidRDefault="00F66DF5">
      <w:pPr>
        <w:autoSpaceDE w:val="0"/>
        <w:spacing w:after="0" w:line="240" w:lineRule="auto"/>
        <w:ind w:left="1440"/>
        <w:jc w:val="left"/>
        <w:rPr>
          <w:rFonts w:ascii="Consolas" w:hAnsi="Consolas" w:cs="Consolas"/>
          <w:b/>
          <w:sz w:val="20"/>
          <w:szCs w:val="20"/>
          <w:lang w:val="en-US" w:eastAsia="en-US"/>
        </w:rPr>
      </w:pPr>
    </w:p>
    <w:p w:rsidR="00000000" w:rsidRDefault="00F66DF5">
      <w:pPr>
        <w:autoSpaceDE w:val="0"/>
        <w:spacing w:after="0" w:line="240" w:lineRule="auto"/>
        <w:ind w:left="1440"/>
        <w:jc w:val="left"/>
        <w:rPr>
          <w:rFonts w:ascii="Consolas" w:hAnsi="Consolas" w:cs="Consolas"/>
          <w:b/>
          <w:sz w:val="20"/>
          <w:szCs w:val="20"/>
          <w:lang w:val="en-US" w:eastAsia="en-US"/>
        </w:rPr>
      </w:pP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Subtract(</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x, </w:t>
      </w:r>
      <w:r>
        <w:rPr>
          <w:rFonts w:ascii="Consolas" w:hAnsi="Consolas" w:cs="Consolas"/>
          <w:b/>
          <w:color w:val="0000FF"/>
          <w:sz w:val="20"/>
          <w:szCs w:val="20"/>
          <w:lang w:val="en-US" w:eastAsia="en-US"/>
        </w:rPr>
        <w:t>int</w:t>
      </w:r>
      <w:r>
        <w:rPr>
          <w:rFonts w:ascii="Consolas" w:hAnsi="Consolas" w:cs="Consolas"/>
          <w:b/>
          <w:sz w:val="20"/>
          <w:szCs w:val="20"/>
          <w:lang w:val="en-US" w:eastAsia="en-US"/>
        </w:rPr>
        <w:t xml:space="preserve"> y)</w:t>
      </w:r>
    </w:p>
    <w:p w:rsidR="00000000" w:rsidRDefault="00F66DF5">
      <w:pPr>
        <w:autoSpaceDE w:val="0"/>
        <w:spacing w:after="0" w:line="240" w:lineRule="auto"/>
        <w:ind w:left="144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p>
    <w:p w:rsidR="00000000" w:rsidRDefault="00F66DF5">
      <w:pPr>
        <w:autoSpaceDE w:val="0"/>
        <w:spacing w:after="0" w:line="240" w:lineRule="auto"/>
        <w:ind w:left="1440" w:firstLine="720"/>
        <w:jc w:val="left"/>
        <w:rPr>
          <w:rFonts w:ascii="Consolas" w:hAnsi="Consolas" w:cs="Consolas"/>
          <w:b/>
          <w:sz w:val="20"/>
          <w:szCs w:val="20"/>
          <w:lang w:val="en-US" w:eastAsia="en-US"/>
        </w:rPr>
      </w:pPr>
      <w:r>
        <w:rPr>
          <w:rFonts w:ascii="Consolas" w:hAnsi="Consolas" w:cs="Consolas"/>
          <w:b/>
          <w:color w:val="0000FF"/>
          <w:sz w:val="20"/>
          <w:szCs w:val="20"/>
          <w:lang w:val="en-US" w:eastAsia="en-US"/>
        </w:rPr>
        <w:t>return</w:t>
      </w:r>
      <w:r>
        <w:rPr>
          <w:rFonts w:ascii="Consolas" w:hAnsi="Consolas" w:cs="Consolas"/>
          <w:b/>
          <w:sz w:val="20"/>
          <w:szCs w:val="20"/>
          <w:lang w:val="en-US" w:eastAsia="en-US"/>
        </w:rPr>
        <w:t xml:space="preserve"> x - y;</w:t>
      </w:r>
    </w:p>
    <w:p w:rsidR="00000000" w:rsidRDefault="00F66DF5">
      <w:pPr>
        <w:autoSpaceDE w:val="0"/>
        <w:spacing w:after="0" w:line="240" w:lineRule="auto"/>
        <w:ind w:left="1440"/>
        <w:jc w:val="left"/>
        <w:rPr>
          <w:rFonts w:ascii="Consolas" w:hAnsi="Consolas" w:cs="Consolas"/>
          <w:b/>
          <w:sz w:val="20"/>
          <w:szCs w:val="20"/>
          <w:lang w:val="en-US" w:eastAsia="en-US"/>
        </w:rPr>
      </w:pPr>
      <w:r>
        <w:rPr>
          <w:rFonts w:ascii="Consolas" w:hAnsi="Consolas" w:cs="Consolas"/>
          <w:b/>
          <w:sz w:val="20"/>
          <w:szCs w:val="20"/>
          <w:lang w:val="en-US" w:eastAsia="en-US"/>
        </w:rPr>
        <w:lastRenderedPageBreak/>
        <w:t>}</w:t>
      </w:r>
    </w:p>
    <w:p w:rsidR="00000000" w:rsidRDefault="00F66DF5">
      <w:pPr>
        <w:autoSpaceDE w:val="0"/>
        <w:spacing w:after="0" w:line="240" w:lineRule="auto"/>
        <w:ind w:left="720"/>
        <w:jc w:val="left"/>
      </w:pPr>
      <w:r>
        <w:rPr>
          <w:rFonts w:ascii="Consolas" w:hAnsi="Consolas" w:cs="Consolas"/>
          <w:b/>
          <w:sz w:val="20"/>
          <w:szCs w:val="20"/>
          <w:lang w:val="en-US" w:eastAsia="en-US"/>
        </w:rPr>
        <w:t>}</w:t>
      </w:r>
    </w:p>
    <w:p w:rsidR="00000000" w:rsidRDefault="00F66DF5">
      <w:pPr>
        <w:pStyle w:val="Heading2"/>
      </w:pPr>
      <w:bookmarkStart w:id="15" w:name="__RefHeading__1470_468948482"/>
      <w:bookmarkStart w:id="16" w:name="__RefHeading__127_468948482"/>
      <w:bookmarkEnd w:id="15"/>
      <w:bookmarkEnd w:id="16"/>
      <w:r>
        <w:t>Address</w:t>
      </w:r>
    </w:p>
    <w:p w:rsidR="00000000" w:rsidRDefault="00F66DF5">
      <w:r>
        <w:t>For a service to be useful, it must be reachable and therefore hosted. The two common hosting scenarios for WCF services are IIS and ServiceHost. IIS Hosting is untested a</w:t>
      </w:r>
      <w:r>
        <w:t>nd unsupported by the RabbitMQ binding and using System.ServiceModel.ServiceHost is the recommended hosting path. A service host instance is constructed with the type of service behaviour being hosted and a description of the endpoint(s) it will be publish</w:t>
      </w:r>
      <w:r>
        <w:t>ed on. The endpoints consist of Addresses (e.g. soap.amp:///MyService) and Bindings; they may be specified directly as constructor arguments in imperative code or declaratively through WCF configuration files, both are supported by RabbitMQ.net.</w:t>
      </w:r>
    </w:p>
    <w:p w:rsidR="00000000" w:rsidRDefault="00F66DF5">
      <w:pPr>
        <w:pStyle w:val="Heading1"/>
        <w:pageBreakBefore/>
      </w:pPr>
      <w:bookmarkStart w:id="17" w:name="__RefHeading__1472_468948482"/>
      <w:bookmarkStart w:id="18" w:name="__RefHeading__129_468948482"/>
      <w:bookmarkEnd w:id="17"/>
      <w:bookmarkEnd w:id="18"/>
      <w:r>
        <w:lastRenderedPageBreak/>
        <w:t>Sample Ser</w:t>
      </w:r>
      <w:r>
        <w:t>vices</w:t>
      </w:r>
    </w:p>
    <w:p w:rsidR="00000000" w:rsidRDefault="00F66DF5">
      <w:r>
        <w:t>The sample services referred to in this section are located in the src\wcf\Test project.</w:t>
      </w:r>
    </w:p>
    <w:p w:rsidR="00000000" w:rsidRDefault="00F66DF5">
      <w:pPr>
        <w:pStyle w:val="Heading2"/>
      </w:pPr>
      <w:bookmarkStart w:id="19" w:name="__RefHeading__1474_468948482"/>
      <w:bookmarkStart w:id="20" w:name="__RefHeading__131_468948482"/>
      <w:bookmarkEnd w:id="19"/>
      <w:bookmarkEnd w:id="20"/>
      <w:r>
        <w:t>One Way Services</w:t>
      </w:r>
    </w:p>
    <w:p w:rsidR="00000000" w:rsidRDefault="00F66DF5">
      <w:pPr>
        <w:rPr>
          <w:rFonts w:ascii="Consolas" w:hAnsi="Consolas" w:cs="Consolas"/>
          <w:b/>
          <w:sz w:val="20"/>
          <w:szCs w:val="20"/>
          <w:lang w:val="en-US" w:eastAsia="en-US"/>
        </w:rPr>
      </w:pPr>
      <w:r>
        <w:t>Operations on a service can be marked as One Way; this means there will be no response from the service when the operation completes. One Way op</w:t>
      </w:r>
      <w:r>
        <w:t>erations always have return type void and have an OperationContractAttribute with IsOneWay set equal to true decorating them.</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OperationContract</w:t>
      </w:r>
      <w:r>
        <w:rPr>
          <w:rFonts w:ascii="Consolas" w:hAnsi="Consolas" w:cs="Consolas"/>
          <w:b/>
          <w:sz w:val="20"/>
          <w:szCs w:val="20"/>
          <w:lang w:val="en-US" w:eastAsia="en-US"/>
        </w:rPr>
        <w:t>(IsOneWay=</w:t>
      </w:r>
      <w:r>
        <w:rPr>
          <w:rFonts w:ascii="Consolas" w:hAnsi="Consolas" w:cs="Consolas"/>
          <w:b/>
          <w:color w:val="0000FF"/>
          <w:sz w:val="20"/>
          <w:szCs w:val="20"/>
          <w:lang w:val="en-US" w:eastAsia="en-US"/>
        </w:rPr>
        <w:t>true</w:t>
      </w:r>
      <w:r>
        <w:rPr>
          <w:rFonts w:ascii="Consolas" w:hAnsi="Consolas" w:cs="Consolas"/>
          <w:b/>
          <w:sz w:val="20"/>
          <w:szCs w:val="20"/>
          <w:lang w:val="en-US" w:eastAsia="en-US"/>
        </w:rPr>
        <w:t>)]</w:t>
      </w:r>
    </w:p>
    <w:p w:rsidR="00000000" w:rsidRDefault="00F66DF5">
      <w:pPr>
        <w:ind w:left="720"/>
        <w:rPr>
          <w:rFonts w:cs="Calibri"/>
        </w:rPr>
      </w:pPr>
      <w:r>
        <w:rPr>
          <w:rFonts w:ascii="Consolas" w:hAnsi="Consolas" w:cs="Consolas"/>
          <w:b/>
          <w:color w:val="0000FF"/>
          <w:sz w:val="20"/>
          <w:szCs w:val="20"/>
          <w:lang w:val="en-US" w:eastAsia="en-US"/>
        </w:rPr>
        <w:t>void</w:t>
      </w:r>
      <w:r>
        <w:rPr>
          <w:rFonts w:ascii="Consolas" w:hAnsi="Consolas" w:cs="Consolas"/>
          <w:b/>
          <w:sz w:val="20"/>
          <w:szCs w:val="20"/>
          <w:lang w:val="en-US" w:eastAsia="en-US"/>
        </w:rPr>
        <w:t xml:space="preserve"> Log(</w:t>
      </w:r>
      <w:r>
        <w:rPr>
          <w:rFonts w:ascii="Consolas" w:hAnsi="Consolas" w:cs="Consolas"/>
          <w:b/>
          <w:color w:val="2B91AF"/>
          <w:sz w:val="20"/>
          <w:szCs w:val="20"/>
          <w:lang w:val="en-US" w:eastAsia="en-US"/>
        </w:rPr>
        <w:t>LogData</w:t>
      </w:r>
      <w:r>
        <w:rPr>
          <w:rFonts w:ascii="Consolas" w:hAnsi="Consolas" w:cs="Consolas"/>
          <w:b/>
          <w:sz w:val="20"/>
          <w:szCs w:val="20"/>
          <w:lang w:val="en-US" w:eastAsia="en-US"/>
        </w:rPr>
        <w:t xml:space="preserve"> entry);</w:t>
      </w:r>
    </w:p>
    <w:p w:rsidR="00000000" w:rsidRDefault="00F66DF5">
      <w:pPr>
        <w:rPr>
          <w:rFonts w:ascii="Consolas" w:hAnsi="Consolas" w:cs="Consolas"/>
          <w:b/>
          <w:color w:val="0000FF"/>
          <w:sz w:val="20"/>
          <w:szCs w:val="20"/>
          <w:lang w:val="en-US" w:eastAsia="en-US"/>
        </w:rPr>
      </w:pPr>
      <w:r>
        <w:rPr>
          <w:rFonts w:cs="Calibri"/>
        </w:rPr>
        <w:t xml:space="preserve"> </w:t>
      </w:r>
      <w:r>
        <w:t>If a service only contains one way operations the RabbitMQ binding ca</w:t>
      </w:r>
      <w:r>
        <w:t xml:space="preserve">n be used in an optimized </w:t>
      </w:r>
      <w:r>
        <w:rPr>
          <w:i/>
        </w:rPr>
        <w:t>OneWayOnly</w:t>
      </w:r>
      <w:r>
        <w:t xml:space="preserve"> mode. In this mode, no reply queue is created for responses to be sent back to the client and the client does not listen for responses from the service. To enable OneWayOnly mode set the binding property or use the oneW</w:t>
      </w:r>
      <w:r>
        <w:t>ay configuration attribute.</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rabbitMQBinding</w:t>
      </w:r>
      <w:r>
        <w:rPr>
          <w:rFonts w:ascii="Consolas" w:hAnsi="Consolas" w:cs="Consolas"/>
          <w:b/>
          <w:color w:val="0000FF"/>
          <w:sz w:val="20"/>
          <w:szCs w:val="20"/>
          <w:lang w:val="en-US" w:eastAsia="en-US"/>
        </w:rPr>
        <w:t>&gt;</w:t>
      </w:r>
    </w:p>
    <w:p w:rsidR="00000000" w:rsidRDefault="00F66DF5">
      <w:pPr>
        <w:autoSpaceDE w:val="0"/>
        <w:spacing w:after="0" w:line="240" w:lineRule="auto"/>
        <w:ind w:left="1440"/>
        <w:jc w:val="left"/>
        <w:rPr>
          <w:rFonts w:ascii="Consolas" w:hAnsi="Consolas" w:cs="Consolas"/>
          <w:b/>
          <w:color w:val="FF0000"/>
          <w:sz w:val="20"/>
          <w:szCs w:val="20"/>
          <w:lang w:val="en-US" w:eastAsia="en-US"/>
        </w:rPr>
      </w:pP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w:t>
      </w:r>
      <w:r>
        <w:rPr>
          <w:rFonts w:ascii="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rabbitMQConfig</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hostame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localhost</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port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5672</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username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guest</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password</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guest</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virtualHost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FF0000"/>
          <w:sz w:val="20"/>
          <w:szCs w:val="20"/>
          <w:lang w:val="en-US" w:eastAsia="en-US"/>
        </w:rPr>
      </w:pPr>
      <w:r>
        <w:rPr>
          <w:rFonts w:ascii="Consolas" w:hAnsi="Consolas" w:cs="Consolas"/>
          <w:b/>
          <w:color w:val="FF0000"/>
          <w:sz w:val="20"/>
          <w:szCs w:val="20"/>
          <w:lang w:val="en-US" w:eastAsia="en-US"/>
        </w:rPr>
        <w:t>oneWay</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true</w:t>
      </w:r>
      <w:r>
        <w:rPr>
          <w:rFonts w:ascii="Consolas" w:hAnsi="Consolas" w:cs="Consolas"/>
          <w:b/>
          <w:sz w:val="20"/>
          <w:szCs w:val="20"/>
          <w:lang w:val="en-US" w:eastAsia="en-US"/>
        </w:rPr>
        <w:t>"</w:t>
      </w:r>
    </w:p>
    <w:p w:rsidR="00000000" w:rsidRDefault="00F66DF5">
      <w:pPr>
        <w:autoSpaceDE w:val="0"/>
        <w:spacing w:after="0" w:line="240" w:lineRule="auto"/>
        <w:ind w:left="2160"/>
        <w:jc w:val="left"/>
        <w:rPr>
          <w:rFonts w:ascii="Consolas" w:hAnsi="Consolas" w:cs="Consolas"/>
          <w:b/>
          <w:color w:val="0000FF"/>
          <w:sz w:val="20"/>
          <w:szCs w:val="20"/>
          <w:lang w:val="en-US" w:eastAsia="en-US"/>
        </w:rPr>
      </w:pPr>
      <w:r>
        <w:rPr>
          <w:rFonts w:ascii="Consolas" w:hAnsi="Consolas" w:cs="Consolas"/>
          <w:b/>
          <w:color w:val="FF0000"/>
          <w:sz w:val="20"/>
          <w:szCs w:val="20"/>
          <w:lang w:val="en-US" w:eastAsia="en-US"/>
        </w:rPr>
        <w:t>maxmessagesize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8192</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/&gt;</w:t>
      </w:r>
    </w:p>
    <w:p w:rsidR="00000000" w:rsidRDefault="00F66DF5">
      <w:pPr>
        <w:ind w:left="720"/>
      </w:pP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rabbitMQBinding</w:t>
      </w:r>
      <w:r>
        <w:rPr>
          <w:rFonts w:ascii="Consolas" w:hAnsi="Consolas" w:cs="Consolas"/>
          <w:b/>
          <w:color w:val="0000FF"/>
          <w:sz w:val="20"/>
          <w:szCs w:val="20"/>
          <w:lang w:val="en-US" w:eastAsia="en-US"/>
        </w:rPr>
        <w:t>&gt;</w:t>
      </w:r>
    </w:p>
    <w:p w:rsidR="00000000" w:rsidRDefault="00F66DF5">
      <w:r>
        <w:t xml:space="preserve">The OneWayTest sample application is </w:t>
      </w:r>
      <w:r>
        <w:t>a simple logging service. Clients submit log entries to a server which displays them on the console. It demonstrates one way RPC over AMQP, SOAP Encoding to transmit complex data types over the wire and Singleton Instance Context Mode.</w:t>
      </w:r>
    </w:p>
    <w:p w:rsidR="00000000" w:rsidRDefault="00F66DF5">
      <w:pPr>
        <w:pStyle w:val="Heading2"/>
      </w:pPr>
      <w:bookmarkStart w:id="21" w:name="__RefHeading__1476_468948482"/>
      <w:bookmarkStart w:id="22" w:name="__RefHeading__133_468948482"/>
      <w:bookmarkEnd w:id="21"/>
      <w:bookmarkEnd w:id="22"/>
      <w:r>
        <w:t>Two Way Services</w:t>
      </w:r>
    </w:p>
    <w:p w:rsidR="00000000" w:rsidRDefault="00F66DF5">
      <w:r>
        <w:t>Typ</w:t>
      </w:r>
      <w:r>
        <w:t>ically a service operates in a bi-directional, two way fashion where requests from the client are synchronously executed and a response returned to the caller. To support these services, the RabbitMQ binding uses the CompositeDuplexBindingElement</w:t>
      </w:r>
      <w:r>
        <w:rPr>
          <w:rStyle w:val="FootnoteCharacters"/>
        </w:rPr>
        <w:footnoteReference w:id="3"/>
      </w:r>
      <w:r>
        <w:t>, which c</w:t>
      </w:r>
      <w:r>
        <w:t>onstructs a uniquely named reply queue on the broker. Two Way services are not supported by the binding when it is in OneWayOnly mode.</w:t>
      </w:r>
    </w:p>
    <w:p w:rsidR="00000000" w:rsidRDefault="00F66DF5">
      <w:r>
        <w:t>The TwoWayTest sample application is a calculator service, whose operations take a pair of integers and return a third.</w:t>
      </w:r>
    </w:p>
    <w:p w:rsidR="00000000" w:rsidRDefault="00F66DF5">
      <w:pPr>
        <w:pStyle w:val="Heading2"/>
      </w:pPr>
      <w:bookmarkStart w:id="23" w:name="__RefHeading__135_468948482"/>
      <w:bookmarkStart w:id="24" w:name="__RefHeading__1478_468948482"/>
      <w:bookmarkEnd w:id="23"/>
      <w:bookmarkEnd w:id="24"/>
      <w:r>
        <w:t>S</w:t>
      </w:r>
      <w:r>
        <w:t>essionful Services</w:t>
      </w:r>
    </w:p>
    <w:p w:rsidR="00000000" w:rsidRDefault="00F66DF5">
      <w:r>
        <w:t>Each call to a service can be considered independent of all others with the service maintaining no state, often a more useful service maintains some state between calls. The RabbitMQ binding supports WS-ReliableSessions enable the object</w:t>
      </w:r>
      <w:r>
        <w:t xml:space="preserve"> instances used to service requests to have a session-long lifetime and be associated with a single client session.</w:t>
      </w:r>
    </w:p>
    <w:p w:rsidR="00000000" w:rsidRDefault="00F66DF5">
      <w:r>
        <w:lastRenderedPageBreak/>
        <w:t>The SessionTest sample application is a cart service, allowing items to be added to a cart and a total calculated.</w:t>
      </w:r>
    </w:p>
    <w:p w:rsidR="00000000" w:rsidRDefault="00F66DF5">
      <w:pPr>
        <w:pStyle w:val="Heading2"/>
      </w:pPr>
      <w:bookmarkStart w:id="25" w:name="__RefHeading__1480_468948482"/>
      <w:bookmarkStart w:id="26" w:name="__RefHeading__137_468948482"/>
      <w:bookmarkEnd w:id="25"/>
      <w:bookmarkEnd w:id="26"/>
      <w:r>
        <w:t>Duplex Services</w:t>
      </w:r>
    </w:p>
    <w:p w:rsidR="00000000" w:rsidRDefault="00F66DF5">
      <w:pPr>
        <w:rPr>
          <w:rFonts w:ascii="Consolas" w:hAnsi="Consolas" w:cs="Consolas"/>
          <w:b/>
          <w:sz w:val="20"/>
          <w:szCs w:val="20"/>
          <w:lang w:val="en-US" w:eastAsia="en-US"/>
        </w:rPr>
      </w:pPr>
      <w:r>
        <w:t>A call to</w:t>
      </w:r>
      <w:r>
        <w:t xml:space="preserve"> a two way service might start a long running process (for example, aggregating prices from a list of suppliers) and whilst the client requires a response, it is desirable that the client is not blocked for the duration of the call; instead, an asynchronou</w:t>
      </w:r>
      <w:r>
        <w:t>s call is desired. Duplex services</w:t>
      </w:r>
      <w:r>
        <w:rPr>
          <w:rStyle w:val="FootnoteCharacters"/>
        </w:rPr>
        <w:footnoteReference w:id="4"/>
      </w:r>
      <w:r>
        <w:t xml:space="preserve"> allow the service to make calls to the client, and have a contract whose ServiceContractAttribute specifies a CallbackContract</w:t>
      </w:r>
      <w:r>
        <w:rPr>
          <w:rStyle w:val="FootnoteCharacters"/>
        </w:rPr>
        <w:footnoteReference w:id="5"/>
      </w:r>
      <w:r>
        <w:t xml:space="preserve"> type.</w:t>
      </w:r>
    </w:p>
    <w:p w:rsidR="00000000" w:rsidRDefault="00F66DF5">
      <w:pPr>
        <w:autoSpaceDE w:val="0"/>
        <w:spacing w:after="0" w:line="240" w:lineRule="auto"/>
        <w:ind w:left="720"/>
        <w:jc w:val="left"/>
        <w:rPr>
          <w:rFonts w:ascii="Consolas" w:hAnsi="Consolas" w:cs="Consolas"/>
          <w:b/>
          <w:color w:val="0000FF"/>
          <w:sz w:val="20"/>
          <w:szCs w:val="20"/>
          <w:lang w:val="en-US" w:eastAsia="en-US"/>
        </w:rPr>
      </w:pPr>
      <w:r>
        <w:rPr>
          <w:rFonts w:ascii="Consolas" w:hAnsi="Consolas" w:cs="Consolas"/>
          <w:b/>
          <w:sz w:val="20"/>
          <w:szCs w:val="20"/>
          <w:lang w:val="en-US" w:eastAsia="en-US"/>
        </w:rPr>
        <w:t>[</w:t>
      </w:r>
      <w:r>
        <w:rPr>
          <w:rFonts w:ascii="Consolas" w:hAnsi="Consolas" w:cs="Consolas"/>
          <w:b/>
          <w:color w:val="2B91AF"/>
          <w:sz w:val="20"/>
          <w:szCs w:val="20"/>
          <w:lang w:val="en-US" w:eastAsia="en-US"/>
        </w:rPr>
        <w:t>ServiceContract</w:t>
      </w:r>
      <w:r>
        <w:rPr>
          <w:rFonts w:ascii="Consolas" w:hAnsi="Consolas" w:cs="Consolas"/>
          <w:b/>
          <w:sz w:val="20"/>
          <w:szCs w:val="20"/>
          <w:lang w:val="en-US" w:eastAsia="en-US"/>
        </w:rPr>
        <w:t>(CallbackContract=</w:t>
      </w:r>
      <w:r>
        <w:rPr>
          <w:rFonts w:ascii="Consolas" w:hAnsi="Consolas" w:cs="Consolas"/>
          <w:b/>
          <w:color w:val="0000FF"/>
          <w:sz w:val="20"/>
          <w:szCs w:val="20"/>
          <w:lang w:val="en-US" w:eastAsia="en-US"/>
        </w:rPr>
        <w:t>typeof</w:t>
      </w:r>
      <w:r>
        <w:rPr>
          <w:rFonts w:ascii="Consolas" w:hAnsi="Consolas" w:cs="Consolas"/>
          <w:b/>
          <w:sz w:val="20"/>
          <w:szCs w:val="20"/>
          <w:lang w:val="en-US" w:eastAsia="en-US"/>
        </w:rPr>
        <w:t>(</w:t>
      </w:r>
      <w:r>
        <w:rPr>
          <w:rFonts w:ascii="Consolas" w:hAnsi="Consolas" w:cs="Consolas"/>
          <w:b/>
          <w:color w:val="2B91AF"/>
          <w:sz w:val="20"/>
          <w:szCs w:val="20"/>
          <w:lang w:val="en-US" w:eastAsia="en-US"/>
        </w:rPr>
        <w:t>IOrderCallback</w:t>
      </w:r>
      <w:r>
        <w:rPr>
          <w:rFonts w:ascii="Consolas" w:hAnsi="Consolas" w:cs="Consolas"/>
          <w:b/>
          <w:sz w:val="20"/>
          <w:szCs w:val="20"/>
          <w:lang w:val="en-US" w:eastAsia="en-US"/>
        </w:rPr>
        <w:t>))]</w:t>
      </w:r>
    </w:p>
    <w:p w:rsidR="00000000" w:rsidRDefault="00F66DF5">
      <w:pPr>
        <w:ind w:left="720"/>
      </w:pP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interface</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IOrderServ</w:t>
      </w:r>
      <w:r>
        <w:rPr>
          <w:rFonts w:ascii="Consolas" w:hAnsi="Consolas" w:cs="Consolas"/>
          <w:b/>
          <w:color w:val="2B91AF"/>
          <w:sz w:val="20"/>
          <w:szCs w:val="20"/>
          <w:lang w:val="en-US" w:eastAsia="en-US"/>
        </w:rPr>
        <w:t>ice</w:t>
      </w:r>
    </w:p>
    <w:p w:rsidR="00000000" w:rsidRDefault="00F66DF5">
      <w:r>
        <w:t>Duplex services are supported by the RabbitMQ binding because its channel stack includes the composite duplex binding element, they are not supported in OneWayOne mode. The DuplexTest sample application is an ordering service, which makes a callback to</w:t>
      </w:r>
      <w:r>
        <w:t xml:space="preserve"> the client when an order is fulfilled.</w:t>
      </w:r>
    </w:p>
    <w:p w:rsidR="00000000" w:rsidRDefault="00F66DF5">
      <w:pPr>
        <w:pStyle w:val="Heading1"/>
      </w:pPr>
      <w:bookmarkStart w:id="27" w:name="__RefHeading__1482_468948482"/>
      <w:bookmarkStart w:id="28" w:name="__RefHeading__139_468948482"/>
      <w:bookmarkEnd w:id="27"/>
      <w:bookmarkEnd w:id="28"/>
      <w:r>
        <w:t>Using the RabbitMQ Binding</w:t>
      </w:r>
    </w:p>
    <w:p w:rsidR="00000000" w:rsidRDefault="00F66DF5">
      <w:pPr>
        <w:pStyle w:val="Heading2"/>
      </w:pPr>
      <w:bookmarkStart w:id="29" w:name="__RefHeading__1484_468948482"/>
      <w:bookmarkStart w:id="30" w:name="__RefHeading__141_468948482"/>
      <w:bookmarkEnd w:id="29"/>
      <w:bookmarkEnd w:id="30"/>
      <w:r>
        <w:t>Services</w:t>
      </w:r>
    </w:p>
    <w:p w:rsidR="00000000" w:rsidRDefault="00F66DF5">
      <w:pPr>
        <w:rPr>
          <w:rFonts w:ascii="Consolas" w:hAnsi="Consolas" w:cs="Consolas"/>
          <w:b/>
          <w:sz w:val="20"/>
          <w:szCs w:val="20"/>
          <w:lang w:val="en-US" w:eastAsia="en-US"/>
        </w:rPr>
      </w:pPr>
      <w:r>
        <w:t>The recommended hosting scenario for services over AMQP is self hosting using System.ServiceModel.ServiceHost</w:t>
      </w:r>
      <w:r>
        <w:rPr>
          <w:rStyle w:val="FootnoteCharacters"/>
        </w:rPr>
        <w:footnoteReference w:id="6"/>
      </w:r>
      <w:r>
        <w:t xml:space="preserve">. The ServiceHost </w:t>
      </w:r>
      <w:r>
        <w:rPr>
          <w:b/>
        </w:rPr>
        <w:t>must</w:t>
      </w:r>
      <w:r>
        <w:t xml:space="preserve"> specify a base or absolute endpoint address und</w:t>
      </w:r>
      <w:r>
        <w:t>er the soap.amqp scheme. An endpoint should then be added to the service using the RabbitMQBinding.</w:t>
      </w:r>
    </w:p>
    <w:p w:rsidR="00000000" w:rsidRDefault="00F66DF5">
      <w:pPr>
        <w:ind w:firstLine="720"/>
        <w:rPr>
          <w:rFonts w:ascii="Consolas" w:hAnsi="Consolas" w:cs="Consolas"/>
          <w:b/>
          <w:color w:val="0000FF"/>
          <w:sz w:val="20"/>
          <w:szCs w:val="20"/>
          <w:lang w:val="en-US" w:eastAsia="en-US"/>
        </w:rPr>
      </w:pPr>
      <w:r>
        <w:rPr>
          <w:rFonts w:ascii="Consolas" w:hAnsi="Consolas" w:cs="Consolas"/>
          <w:b/>
          <w:sz w:val="20"/>
          <w:szCs w:val="20"/>
          <w:lang w:val="en-US" w:eastAsia="en-US"/>
        </w:rPr>
        <w:t>ser</w:t>
      </w:r>
      <w:r>
        <w:rPr>
          <w:rStyle w:val="CodeBlockChar"/>
        </w:rPr>
        <w:t>vic</w:t>
      </w:r>
      <w:r>
        <w:rPr>
          <w:rFonts w:ascii="Consolas" w:hAnsi="Consolas" w:cs="Consolas"/>
          <w:b/>
          <w:sz w:val="20"/>
          <w:szCs w:val="20"/>
          <w:lang w:val="en-US" w:eastAsia="en-US"/>
        </w:rPr>
        <w:t xml:space="preserve">e = </w:t>
      </w:r>
      <w:r>
        <w:rPr>
          <w:rFonts w:ascii="Consolas" w:hAnsi="Consolas" w:cs="Consolas"/>
          <w:b/>
          <w:color w:val="0000FF"/>
          <w:sz w:val="20"/>
          <w:szCs w:val="20"/>
          <w:lang w:val="en-US" w:eastAsia="en-US"/>
        </w:rPr>
        <w:t>new</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ServiceHost</w:t>
      </w:r>
      <w:r>
        <w:rPr>
          <w:rFonts w:ascii="Consolas" w:hAnsi="Consolas" w:cs="Consolas"/>
          <w:b/>
          <w:sz w:val="20"/>
          <w:szCs w:val="20"/>
          <w:lang w:val="en-US" w:eastAsia="en-US"/>
        </w:rPr>
        <w:t>(</w:t>
      </w:r>
    </w:p>
    <w:p w:rsidR="00000000" w:rsidRDefault="00F66DF5">
      <w:pPr>
        <w:ind w:left="720" w:firstLine="720"/>
        <w:rPr>
          <w:rFonts w:ascii="Consolas" w:hAnsi="Consolas" w:cs="Consolas"/>
          <w:b/>
          <w:color w:val="0000FF"/>
          <w:sz w:val="20"/>
          <w:szCs w:val="20"/>
          <w:lang w:val="en-US" w:eastAsia="en-US"/>
        </w:rPr>
      </w:pPr>
      <w:r>
        <w:rPr>
          <w:rFonts w:ascii="Consolas" w:hAnsi="Consolas" w:cs="Consolas"/>
          <w:b/>
          <w:color w:val="0000FF"/>
          <w:sz w:val="20"/>
          <w:szCs w:val="20"/>
          <w:lang w:val="en-US" w:eastAsia="en-US"/>
        </w:rPr>
        <w:t>typeof</w:t>
      </w:r>
      <w:r>
        <w:rPr>
          <w:rFonts w:ascii="Consolas" w:hAnsi="Consolas" w:cs="Consolas"/>
          <w:b/>
          <w:sz w:val="20"/>
          <w:szCs w:val="20"/>
          <w:lang w:val="en-US" w:eastAsia="en-US"/>
        </w:rPr>
        <w:t>(</w:t>
      </w:r>
      <w:r>
        <w:rPr>
          <w:rFonts w:ascii="Consolas" w:hAnsi="Consolas" w:cs="Consolas"/>
          <w:b/>
          <w:color w:val="2B91AF"/>
          <w:sz w:val="20"/>
          <w:szCs w:val="20"/>
          <w:lang w:val="en-US" w:eastAsia="en-US"/>
        </w:rPr>
        <w:t>Calculator</w:t>
      </w:r>
      <w:r>
        <w:rPr>
          <w:rFonts w:ascii="Consolas" w:hAnsi="Consolas" w:cs="Consolas"/>
          <w:b/>
          <w:sz w:val="20"/>
          <w:szCs w:val="20"/>
          <w:lang w:val="en-US" w:eastAsia="en-US"/>
        </w:rPr>
        <w:t xml:space="preserve">), </w:t>
      </w:r>
    </w:p>
    <w:p w:rsidR="00000000" w:rsidRDefault="00F66DF5">
      <w:pPr>
        <w:ind w:left="720" w:firstLine="720"/>
        <w:rPr>
          <w:rFonts w:ascii="Consolas" w:hAnsi="Consolas" w:cs="Consolas"/>
          <w:b/>
          <w:sz w:val="20"/>
          <w:szCs w:val="20"/>
          <w:lang w:val="en-US" w:eastAsia="en-US"/>
        </w:rPr>
      </w:pPr>
      <w:r>
        <w:rPr>
          <w:rFonts w:ascii="Consolas" w:hAnsi="Consolas" w:cs="Consolas"/>
          <w:b/>
          <w:color w:val="0000FF"/>
          <w:sz w:val="20"/>
          <w:szCs w:val="20"/>
          <w:lang w:val="en-US" w:eastAsia="en-US"/>
        </w:rPr>
        <w:t>new</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Uri</w:t>
      </w:r>
      <w:r>
        <w:rPr>
          <w:rFonts w:ascii="Consolas" w:hAnsi="Consolas" w:cs="Consolas"/>
          <w:b/>
          <w:sz w:val="20"/>
          <w:szCs w:val="20"/>
          <w:lang w:val="en-US" w:eastAsia="en-US"/>
        </w:rPr>
        <w:t>(</w:t>
      </w:r>
      <w:r>
        <w:rPr>
          <w:rFonts w:ascii="Consolas" w:hAnsi="Consolas" w:cs="Consolas"/>
          <w:b/>
          <w:color w:val="A31515"/>
          <w:sz w:val="20"/>
          <w:szCs w:val="20"/>
          <w:lang w:val="en-US" w:eastAsia="en-US"/>
        </w:rPr>
        <w:t>"soap.amqp:///"</w:t>
      </w:r>
      <w:r>
        <w:rPr>
          <w:rFonts w:ascii="Consolas" w:hAnsi="Consolas" w:cs="Consolas"/>
          <w:b/>
          <w:sz w:val="20"/>
          <w:szCs w:val="20"/>
          <w:lang w:val="en-US" w:eastAsia="en-US"/>
        </w:rPr>
        <w:t>));</w:t>
      </w:r>
    </w:p>
    <w:p w:rsidR="00000000" w:rsidRDefault="00F66DF5">
      <w:pPr>
        <w:ind w:left="720" w:firstLine="720"/>
        <w:rPr>
          <w:rFonts w:ascii="Consolas" w:hAnsi="Consolas" w:cs="Consolas"/>
          <w:b/>
          <w:sz w:val="20"/>
          <w:szCs w:val="20"/>
          <w:lang w:val="en-US" w:eastAsia="en-US"/>
        </w:rPr>
      </w:pPr>
    </w:p>
    <w:p w:rsidR="00000000" w:rsidRDefault="00F66DF5">
      <w:pPr>
        <w:ind w:left="720"/>
        <w:rPr>
          <w:rFonts w:ascii="Consolas" w:hAnsi="Consolas" w:cs="Consolas"/>
          <w:b/>
          <w:color w:val="0000FF"/>
          <w:sz w:val="20"/>
          <w:szCs w:val="20"/>
          <w:lang w:val="en-US" w:eastAsia="en-US"/>
        </w:rPr>
      </w:pPr>
      <w:r>
        <w:rPr>
          <w:rFonts w:ascii="Consolas" w:hAnsi="Consolas" w:cs="Consolas"/>
          <w:b/>
          <w:sz w:val="20"/>
          <w:szCs w:val="20"/>
          <w:lang w:val="en-US" w:eastAsia="en-US"/>
        </w:rPr>
        <w:t>service.AddServiceEndpoint(</w:t>
      </w:r>
    </w:p>
    <w:p w:rsidR="00000000" w:rsidRDefault="00F66DF5">
      <w:pPr>
        <w:ind w:left="720" w:firstLine="720"/>
        <w:rPr>
          <w:rFonts w:ascii="Consolas" w:hAnsi="Consolas" w:cs="Consolas"/>
          <w:b/>
          <w:color w:val="0000FF"/>
          <w:sz w:val="20"/>
          <w:szCs w:val="20"/>
          <w:lang w:val="en-US" w:eastAsia="en-US"/>
        </w:rPr>
      </w:pPr>
      <w:r>
        <w:rPr>
          <w:rFonts w:ascii="Consolas" w:hAnsi="Consolas" w:cs="Consolas"/>
          <w:b/>
          <w:color w:val="0000FF"/>
          <w:sz w:val="20"/>
          <w:szCs w:val="20"/>
          <w:lang w:val="en-US" w:eastAsia="en-US"/>
        </w:rPr>
        <w:t>typeof</w:t>
      </w:r>
      <w:r>
        <w:rPr>
          <w:rFonts w:ascii="Consolas" w:hAnsi="Consolas" w:cs="Consolas"/>
          <w:b/>
          <w:sz w:val="20"/>
          <w:szCs w:val="20"/>
          <w:lang w:val="en-US" w:eastAsia="en-US"/>
        </w:rPr>
        <w:t>(</w:t>
      </w:r>
      <w:r>
        <w:rPr>
          <w:rFonts w:ascii="Consolas" w:hAnsi="Consolas" w:cs="Consolas"/>
          <w:b/>
          <w:color w:val="2B91AF"/>
          <w:sz w:val="20"/>
          <w:szCs w:val="20"/>
          <w:lang w:val="en-US" w:eastAsia="en-US"/>
        </w:rPr>
        <w:t>ICalculator</w:t>
      </w:r>
      <w:r>
        <w:rPr>
          <w:rFonts w:ascii="Consolas" w:hAnsi="Consolas" w:cs="Consolas"/>
          <w:b/>
          <w:sz w:val="20"/>
          <w:szCs w:val="20"/>
          <w:lang w:val="en-US" w:eastAsia="en-US"/>
        </w:rPr>
        <w:t xml:space="preserve">), </w:t>
      </w:r>
    </w:p>
    <w:p w:rsidR="00000000" w:rsidRDefault="00F66DF5">
      <w:pPr>
        <w:ind w:left="720" w:firstLine="720"/>
        <w:rPr>
          <w:rFonts w:ascii="Consolas" w:hAnsi="Consolas" w:cs="Consolas"/>
          <w:b/>
          <w:color w:val="A31515"/>
          <w:sz w:val="20"/>
          <w:szCs w:val="20"/>
          <w:lang w:val="en-US" w:eastAsia="en-US"/>
        </w:rPr>
      </w:pPr>
      <w:r>
        <w:rPr>
          <w:rFonts w:ascii="Consolas" w:hAnsi="Consolas" w:cs="Consolas"/>
          <w:b/>
          <w:color w:val="0000FF"/>
          <w:sz w:val="20"/>
          <w:szCs w:val="20"/>
          <w:lang w:val="en-US" w:eastAsia="en-US"/>
        </w:rPr>
        <w:t>new</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RabbitMQBinding</w:t>
      </w:r>
      <w:r>
        <w:rPr>
          <w:rFonts w:ascii="Consolas" w:hAnsi="Consolas" w:cs="Consolas"/>
          <w:b/>
          <w:sz w:val="20"/>
          <w:szCs w:val="20"/>
          <w:lang w:val="en-US" w:eastAsia="en-US"/>
        </w:rPr>
        <w:t>(</w:t>
      </w:r>
    </w:p>
    <w:p w:rsidR="00000000" w:rsidRDefault="00F66DF5">
      <w:pPr>
        <w:ind w:left="1440" w:firstLine="720"/>
        <w:rPr>
          <w:rFonts w:ascii="Consolas" w:hAnsi="Consolas" w:cs="Consolas"/>
          <w:b/>
          <w:sz w:val="20"/>
          <w:szCs w:val="20"/>
          <w:lang w:val="en-US" w:eastAsia="en-US"/>
        </w:rPr>
      </w:pPr>
      <w:r>
        <w:rPr>
          <w:rFonts w:ascii="Consolas" w:hAnsi="Consolas" w:cs="Consolas"/>
          <w:b/>
          <w:color w:val="A31515"/>
          <w:sz w:val="20"/>
          <w:szCs w:val="20"/>
          <w:lang w:val="en-US" w:eastAsia="en-US"/>
        </w:rPr>
        <w:t>"localhos</w:t>
      </w:r>
      <w:r>
        <w:rPr>
          <w:rFonts w:ascii="Consolas" w:hAnsi="Consolas" w:cs="Consolas"/>
          <w:b/>
          <w:color w:val="A31515"/>
          <w:sz w:val="20"/>
          <w:szCs w:val="20"/>
          <w:lang w:val="en-US" w:eastAsia="en-US"/>
        </w:rPr>
        <w:t>t"</w:t>
      </w:r>
      <w:r>
        <w:rPr>
          <w:rFonts w:ascii="Consolas" w:hAnsi="Consolas" w:cs="Consolas"/>
          <w:b/>
          <w:sz w:val="20"/>
          <w:szCs w:val="20"/>
          <w:lang w:val="en-US" w:eastAsia="en-US"/>
        </w:rPr>
        <w:t>,</w:t>
      </w:r>
    </w:p>
    <w:p w:rsidR="00000000" w:rsidRDefault="00F66DF5">
      <w:pPr>
        <w:ind w:left="1440" w:firstLine="720"/>
        <w:rPr>
          <w:rFonts w:ascii="Consolas" w:hAnsi="Consolas" w:cs="Consolas"/>
          <w:b/>
          <w:color w:val="A31515"/>
          <w:sz w:val="20"/>
          <w:szCs w:val="20"/>
          <w:lang w:val="en-US" w:eastAsia="en-US"/>
        </w:rPr>
      </w:pPr>
      <w:r>
        <w:rPr>
          <w:rFonts w:ascii="Consolas" w:hAnsi="Consolas" w:cs="Consolas"/>
          <w:b/>
          <w:sz w:val="20"/>
          <w:szCs w:val="20"/>
          <w:lang w:val="en-US" w:eastAsia="en-US"/>
        </w:rPr>
        <w:t>5672,</w:t>
      </w:r>
    </w:p>
    <w:p w:rsidR="00000000" w:rsidRDefault="00F66DF5">
      <w:pPr>
        <w:ind w:left="1440" w:firstLine="720"/>
        <w:rPr>
          <w:rFonts w:ascii="Consolas" w:hAnsi="Consolas" w:cs="Consolas"/>
          <w:b/>
          <w:color w:val="A31515"/>
          <w:sz w:val="20"/>
          <w:szCs w:val="20"/>
          <w:lang w:val="en-US" w:eastAsia="en-US"/>
        </w:rPr>
      </w:pPr>
      <w:r>
        <w:rPr>
          <w:rFonts w:ascii="Consolas" w:hAnsi="Consolas" w:cs="Consolas"/>
          <w:b/>
          <w:color w:val="A31515"/>
          <w:sz w:val="20"/>
          <w:szCs w:val="20"/>
          <w:lang w:val="en-US" w:eastAsia="en-US"/>
        </w:rPr>
        <w:t>"guest"</w:t>
      </w:r>
      <w:r>
        <w:rPr>
          <w:rFonts w:ascii="Consolas" w:hAnsi="Consolas" w:cs="Consolas"/>
          <w:b/>
          <w:sz w:val="20"/>
          <w:szCs w:val="20"/>
          <w:lang w:val="en-US" w:eastAsia="en-US"/>
        </w:rPr>
        <w:t>,</w:t>
      </w:r>
    </w:p>
    <w:p w:rsidR="00000000" w:rsidRDefault="00F66DF5">
      <w:pPr>
        <w:ind w:left="1440" w:firstLine="720"/>
        <w:rPr>
          <w:rFonts w:ascii="Consolas" w:hAnsi="Consolas" w:cs="Consolas"/>
          <w:b/>
          <w:color w:val="A31515"/>
          <w:sz w:val="20"/>
          <w:szCs w:val="20"/>
          <w:lang w:val="en-US" w:eastAsia="en-US"/>
        </w:rPr>
      </w:pPr>
      <w:r>
        <w:rPr>
          <w:rFonts w:ascii="Consolas" w:hAnsi="Consolas" w:cs="Consolas"/>
          <w:b/>
          <w:color w:val="A31515"/>
          <w:sz w:val="20"/>
          <w:szCs w:val="20"/>
          <w:lang w:val="en-US" w:eastAsia="en-US"/>
        </w:rPr>
        <w:t>"guest"</w:t>
      </w:r>
      <w:r>
        <w:rPr>
          <w:rFonts w:ascii="Consolas" w:hAnsi="Consolas" w:cs="Consolas"/>
          <w:b/>
          <w:sz w:val="20"/>
          <w:szCs w:val="20"/>
          <w:lang w:val="en-US" w:eastAsia="en-US"/>
        </w:rPr>
        <w:t>,</w:t>
      </w:r>
    </w:p>
    <w:p w:rsidR="00000000" w:rsidRDefault="00F66DF5">
      <w:pPr>
        <w:ind w:left="1440" w:firstLine="720"/>
        <w:rPr>
          <w:rFonts w:ascii="Consolas" w:hAnsi="Consolas" w:cs="Consolas"/>
          <w:b/>
          <w:sz w:val="20"/>
          <w:szCs w:val="20"/>
          <w:lang w:val="en-US" w:eastAsia="en-US"/>
        </w:rPr>
      </w:pPr>
      <w:r>
        <w:rPr>
          <w:rFonts w:ascii="Consolas" w:hAnsi="Consolas" w:cs="Consolas"/>
          <w:b/>
          <w:color w:val="A31515"/>
          <w:sz w:val="20"/>
          <w:szCs w:val="20"/>
          <w:lang w:val="en-US" w:eastAsia="en-US"/>
        </w:rPr>
        <w:lastRenderedPageBreak/>
        <w:t>"/"</w:t>
      </w:r>
      <w:r>
        <w:rPr>
          <w:rFonts w:ascii="Consolas" w:hAnsi="Consolas" w:cs="Consolas"/>
          <w:b/>
          <w:sz w:val="20"/>
          <w:szCs w:val="20"/>
          <w:lang w:val="en-US" w:eastAsia="en-US"/>
        </w:rPr>
        <w:t>,</w:t>
      </w:r>
    </w:p>
    <w:p w:rsidR="00000000" w:rsidRDefault="00F66DF5">
      <w:pPr>
        <w:ind w:left="1440" w:firstLine="720"/>
        <w:rPr>
          <w:rFonts w:ascii="Consolas" w:hAnsi="Consolas" w:cs="Consolas"/>
          <w:b/>
          <w:color w:val="2B91AF"/>
          <w:sz w:val="20"/>
          <w:szCs w:val="20"/>
          <w:lang w:val="en-US" w:eastAsia="en-US"/>
        </w:rPr>
      </w:pPr>
      <w:r>
        <w:rPr>
          <w:rFonts w:ascii="Consolas" w:hAnsi="Consolas" w:cs="Consolas"/>
          <w:b/>
          <w:sz w:val="20"/>
          <w:szCs w:val="20"/>
          <w:lang w:val="en-US" w:eastAsia="en-US"/>
        </w:rPr>
        <w:t xml:space="preserve">8192, </w:t>
      </w:r>
    </w:p>
    <w:p w:rsidR="00000000" w:rsidRDefault="00F66DF5">
      <w:pPr>
        <w:ind w:left="1440" w:firstLine="720"/>
        <w:rPr>
          <w:rFonts w:ascii="Consolas" w:hAnsi="Consolas" w:cs="Consolas"/>
          <w:b/>
          <w:color w:val="A31515"/>
          <w:sz w:val="20"/>
          <w:szCs w:val="20"/>
          <w:lang w:val="en-US" w:eastAsia="en-US"/>
        </w:rPr>
      </w:pPr>
      <w:r>
        <w:rPr>
          <w:rFonts w:ascii="Consolas" w:hAnsi="Consolas" w:cs="Consolas"/>
          <w:b/>
          <w:color w:val="2B91AF"/>
          <w:sz w:val="20"/>
          <w:szCs w:val="20"/>
          <w:lang w:val="en-US" w:eastAsia="en-US"/>
        </w:rPr>
        <w:t>Protocols</w:t>
      </w:r>
      <w:r>
        <w:rPr>
          <w:rFonts w:ascii="Consolas" w:hAnsi="Consolas" w:cs="Consolas"/>
          <w:b/>
          <w:sz w:val="20"/>
          <w:szCs w:val="20"/>
          <w:lang w:val="en-US" w:eastAsia="en-US"/>
        </w:rPr>
        <w:t xml:space="preserve">.AMQP_0_9_1), </w:t>
      </w:r>
    </w:p>
    <w:p w:rsidR="00000000" w:rsidRDefault="00F66DF5">
      <w:pPr>
        <w:ind w:left="720" w:firstLine="720"/>
      </w:pPr>
      <w:r>
        <w:rPr>
          <w:rFonts w:ascii="Consolas" w:hAnsi="Consolas" w:cs="Consolas"/>
          <w:b/>
          <w:color w:val="A31515"/>
          <w:sz w:val="20"/>
          <w:szCs w:val="20"/>
          <w:lang w:val="en-US" w:eastAsia="en-US"/>
        </w:rPr>
        <w:t>"Calculator"</w:t>
      </w:r>
      <w:r>
        <w:rPr>
          <w:rFonts w:ascii="Consolas" w:hAnsi="Consolas" w:cs="Consolas"/>
          <w:b/>
          <w:sz w:val="20"/>
          <w:szCs w:val="20"/>
          <w:lang w:val="en-US" w:eastAsia="en-US"/>
        </w:rPr>
        <w:t>);</w:t>
      </w:r>
    </w:p>
    <w:p w:rsidR="00000000" w:rsidRDefault="00F66DF5">
      <w:pPr>
        <w:pStyle w:val="Heading2"/>
      </w:pPr>
      <w:bookmarkStart w:id="31" w:name="__RefHeading__1486_468948482"/>
      <w:bookmarkStart w:id="32" w:name="__RefHeading__143_468948482"/>
      <w:bookmarkEnd w:id="31"/>
      <w:bookmarkEnd w:id="32"/>
      <w:r>
        <w:t xml:space="preserve">Clients </w:t>
      </w:r>
    </w:p>
    <w:p w:rsidR="00000000" w:rsidRDefault="00F66DF5">
      <w:r>
        <w:t>The recommended pattern for connecting to a service is by deriving from either ClientBase&lt;T&gt; or DuplexClientBase&lt;T&gt;. For Duplex Clients, the InstanceContext must be spe</w:t>
      </w:r>
      <w:r>
        <w:t>cified.</w:t>
      </w:r>
    </w:p>
    <w:p w:rsidR="00000000" w:rsidRDefault="00F66DF5">
      <w:pPr>
        <w:pStyle w:val="Heading2"/>
      </w:pPr>
      <w:bookmarkStart w:id="33" w:name="__RefHeading__1488_468948482"/>
      <w:bookmarkStart w:id="34" w:name="__RefHeading__145_468948482"/>
      <w:bookmarkEnd w:id="33"/>
      <w:bookmarkEnd w:id="34"/>
      <w:r>
        <w:t>Configuration Files</w:t>
      </w:r>
    </w:p>
    <w:p w:rsidR="00000000" w:rsidRDefault="00F66DF5">
      <w:pPr>
        <w:rPr>
          <w:rFonts w:ascii="Consolas" w:eastAsia="Consolas" w:hAnsi="Consolas" w:cs="Consolas"/>
          <w:b/>
          <w:color w:val="0000FF"/>
          <w:sz w:val="20"/>
          <w:szCs w:val="20"/>
          <w:lang w:val="en-US" w:eastAsia="en-US"/>
        </w:rPr>
      </w:pPr>
      <w:r>
        <w:t>Specifying details like the protocol version and broker address in source code tends to result in services which are very hard to manage and deploy. To avoid this, WCF provides a configuration mechanism using application configu</w:t>
      </w:r>
      <w:r>
        <w:t xml:space="preserve">ration files (App.Config). The configuration file must be applied to the host or client assembly (typically an executable) and </w:t>
      </w:r>
      <w:r>
        <w:rPr>
          <w:b/>
        </w:rPr>
        <w:t>not</w:t>
      </w:r>
      <w:r>
        <w:t xml:space="preserve"> to a library which contains the service contract or behaviours. To declaratively configure a service, the RabbitMQBindingSect</w:t>
      </w:r>
      <w:r>
        <w:t>ion must be imported into the system.serviceModel section of the  configuration file:</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extensions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bindingExtensions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add</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rabbitMQBinding</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type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RabbitMQ.ServiceModel.RabbitMQBindingSection, RabbitMQ.ServiceMod</w:t>
      </w:r>
      <w:r>
        <w:rPr>
          <w:rFonts w:ascii="Consolas" w:hAnsi="Consolas" w:cs="Consolas"/>
          <w:b/>
          <w:color w:val="0000FF"/>
          <w:sz w:val="20"/>
          <w:szCs w:val="20"/>
          <w:lang w:val="en-US" w:eastAsia="en-US"/>
        </w:rPr>
        <w:t>el, Version=1.0.110.0, Culture=neutral, PublicKeyToken=null</w:t>
      </w:r>
      <w:r>
        <w:rPr>
          <w:rFonts w:ascii="Consolas" w:hAnsi="Consolas" w:cs="Consolas"/>
          <w:b/>
          <w:sz w:val="20"/>
          <w:szCs w:val="20"/>
          <w:lang w:val="en-US" w:eastAsia="en-US"/>
        </w:rPr>
        <w: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bindingExtensions</w:t>
      </w:r>
      <w:r>
        <w:rPr>
          <w:rFonts w:ascii="Consolas" w:hAnsi="Consolas" w:cs="Consolas"/>
          <w:b/>
          <w:color w:val="0000FF"/>
          <w:sz w:val="20"/>
          <w:szCs w:val="20"/>
          <w:lang w:val="en-US" w:eastAsia="en-US"/>
        </w:rPr>
        <w:t>&gt;</w:t>
      </w:r>
    </w:p>
    <w:p w:rsidR="00000000" w:rsidRDefault="00F66DF5">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extensions</w:t>
      </w:r>
      <w:r>
        <w:rPr>
          <w:rFonts w:ascii="Consolas" w:hAnsi="Consolas" w:cs="Consolas"/>
          <w:b/>
          <w:color w:val="0000FF"/>
          <w:sz w:val="20"/>
          <w:szCs w:val="20"/>
          <w:lang w:val="en-US" w:eastAsia="en-US"/>
        </w:rPr>
        <w:t>&gt;</w:t>
      </w:r>
    </w:p>
    <w:p w:rsidR="00000000" w:rsidRDefault="00F66DF5">
      <w:pPr>
        <w:rPr>
          <w:rFonts w:ascii="Consolas" w:eastAsia="Consolas" w:hAnsi="Consolas" w:cs="Consolas"/>
          <w:b/>
          <w:color w:val="0000FF"/>
          <w:sz w:val="20"/>
          <w:szCs w:val="20"/>
          <w:lang w:val="en-US" w:eastAsia="en-US"/>
        </w:rPr>
      </w:pPr>
      <w:r>
        <w:t>With the extension imported, the rabbitMQBinding can be declared</w:t>
      </w:r>
      <w:r>
        <w:rPr>
          <w:rStyle w:val="FootnoteCharacters"/>
        </w:rPr>
        <w:footnoteReference w:id="7"/>
      </w:r>
      <w:r>
        <w:t xml:space="preserve"> and configured:</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rabbitMQBinding</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w:t>
      </w:r>
      <w:r>
        <w:rPr>
          <w:rFonts w:ascii="Consolas" w:hAnsi="Consolas" w:cs="Consolas"/>
          <w:b/>
          <w:color w:val="0000FF"/>
          <w:sz w:val="20"/>
          <w:szCs w:val="20"/>
          <w:lang w:val="en-US" w:eastAsia="en-US"/>
        </w:rPr>
        <w:t xml:space="preserve"> </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rabbitMQConfig</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w:t>
      </w:r>
    </w:p>
    <w:p w:rsidR="00000000" w:rsidRDefault="00F66DF5">
      <w:pPr>
        <w:autoSpaceDE w:val="0"/>
        <w:spacing w:after="0" w:line="240" w:lineRule="auto"/>
        <w:jc w:val="left"/>
        <w:rPr>
          <w:rFonts w:ascii="Consolas" w:eastAsia="Consolas" w:hAnsi="Consolas" w:cs="Consolas"/>
          <w:b/>
          <w:color w:val="FF0000"/>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hostname</w:t>
      </w:r>
      <w:r>
        <w:rPr>
          <w:rFonts w:ascii="Consolas" w:hAnsi="Consolas" w:cs="Consolas"/>
          <w:b/>
          <w:sz w:val="20"/>
          <w:szCs w:val="20"/>
          <w:lang w:val="en-US" w:eastAsia="en-US"/>
        </w:rPr>
        <w:t>="</w:t>
      </w:r>
      <w:r>
        <w:rPr>
          <w:rFonts w:ascii="Consolas" w:hAnsi="Consolas" w:cs="Consolas"/>
          <w:b/>
          <w:color w:val="0000FF"/>
          <w:sz w:val="20"/>
          <w:szCs w:val="20"/>
          <w:lang w:val="en-US" w:eastAsia="en-US"/>
        </w:rPr>
        <w:t>localhost</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sz w:val="20"/>
          <w:szCs w:val="20"/>
          <w:lang w:val="en-US" w:eastAsia="en-US"/>
        </w:rPr>
      </w:pPr>
      <w:r>
        <w:rPr>
          <w:rFonts w:ascii="Consolas" w:eastAsia="Consolas" w:hAnsi="Consolas" w:cs="Consolas"/>
          <w:b/>
          <w:color w:val="FF0000"/>
          <w:sz w:val="20"/>
          <w:szCs w:val="20"/>
          <w:lang w:val="en-US" w:eastAsia="en-US"/>
        </w:rPr>
        <w:t xml:space="preserve">          </w:t>
      </w:r>
      <w:r>
        <w:rPr>
          <w:rFonts w:ascii="Consolas" w:hAnsi="Consolas" w:cs="Consolas"/>
          <w:b/>
          <w:color w:val="FF0000"/>
          <w:sz w:val="20"/>
          <w:szCs w:val="20"/>
          <w:lang w:val="en-US" w:eastAsia="en-US"/>
        </w:rPr>
        <w:t>port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5672</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sz w:val="20"/>
          <w:szCs w:val="20"/>
          <w:lang w:val="en-US" w:eastAsia="en-US"/>
        </w:rPr>
        <w:t xml:space="preserve">          </w:t>
      </w:r>
      <w:r>
        <w:rPr>
          <w:rFonts w:ascii="Consolas" w:hAnsi="Consolas" w:cs="Consolas"/>
          <w:b/>
          <w:color w:val="FF0000"/>
          <w:sz w:val="20"/>
          <w:szCs w:val="20"/>
          <w:lang w:val="en-US" w:eastAsia="en-US"/>
        </w:rPr>
        <w:t>maxmessagesize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8192</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version</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AMQP_0_9_1</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rabbitMQBinding</w:t>
      </w:r>
      <w:r>
        <w:rPr>
          <w:rFonts w:ascii="Consolas" w:hAnsi="Consolas" w:cs="Consolas"/>
          <w:b/>
          <w:color w:val="0000FF"/>
          <w:sz w:val="20"/>
          <w:szCs w:val="20"/>
          <w:lang w:val="en-US" w:eastAsia="en-US"/>
        </w:rPr>
        <w:t>&gt;</w:t>
      </w:r>
    </w:p>
    <w:p w:rsidR="00000000" w:rsidRDefault="00F66DF5">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bindings</w:t>
      </w:r>
      <w:r>
        <w:rPr>
          <w:rFonts w:ascii="Consolas" w:hAnsi="Consolas" w:cs="Consolas"/>
          <w:b/>
          <w:color w:val="0000FF"/>
          <w:sz w:val="20"/>
          <w:szCs w:val="20"/>
          <w:lang w:val="en-US" w:eastAsia="en-US"/>
        </w:rPr>
        <w:t>&gt;</w:t>
      </w:r>
    </w:p>
    <w:p w:rsidR="00000000" w:rsidRDefault="00F66DF5">
      <w:pPr>
        <w:pStyle w:val="Heading3"/>
      </w:pPr>
      <w:bookmarkStart w:id="35" w:name="__RefHeading__1490_468948482"/>
      <w:bookmarkStart w:id="36" w:name="__RefHeading__147_468948482"/>
      <w:bookmarkEnd w:id="35"/>
      <w:bookmarkEnd w:id="36"/>
      <w:r>
        <w:t>Service Configuration</w:t>
      </w:r>
    </w:p>
    <w:p w:rsidR="00000000" w:rsidRDefault="00F66DF5">
      <w:pPr>
        <w:rPr>
          <w:rFonts w:ascii="Consolas" w:eastAsia="Consolas" w:hAnsi="Consolas" w:cs="Consolas"/>
          <w:b/>
          <w:color w:val="0000FF"/>
          <w:sz w:val="20"/>
          <w:szCs w:val="20"/>
          <w:lang w:val="en-US" w:eastAsia="en-US"/>
        </w:rPr>
      </w:pPr>
      <w:r>
        <w:t>A service is configured by declaring the contrac</w:t>
      </w:r>
      <w:r>
        <w:t>t, endpoint and binding. Multiple services and bindings can be specified in a single configuration file.</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services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service</w:t>
      </w:r>
      <w:r>
        <w:rPr>
          <w:rFonts w:ascii="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Calculator</w:t>
      </w:r>
      <w:r>
        <w:rPr>
          <w:rFonts w:ascii="Consolas" w:hAnsi="Consolas" w:cs="Consolas"/>
          <w:b/>
          <w:sz w:val="20"/>
          <w:szCs w:val="20"/>
          <w:lang w:val="en-US" w:eastAsia="en-US"/>
        </w:rPr>
        <w: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host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baseAddresses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add</w:t>
      </w:r>
      <w:r>
        <w:rPr>
          <w:rFonts w:ascii="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baseAddress</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soap.amq:///</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ba</w:t>
      </w:r>
      <w:r>
        <w:rPr>
          <w:rFonts w:ascii="Consolas" w:hAnsi="Consolas" w:cs="Consolas"/>
          <w:b/>
          <w:color w:val="A31515"/>
          <w:sz w:val="20"/>
          <w:szCs w:val="20"/>
          <w:lang w:val="en-US" w:eastAsia="en-US"/>
        </w:rPr>
        <w:t>seAddresses</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lastRenderedPageBreak/>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host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endpoint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address</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Calculator</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binding</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rabbitMQBinding</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bindingConfiguration</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rabbitMQConfig</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contract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ICalculator</w:t>
      </w:r>
      <w:r>
        <w:rPr>
          <w:rFonts w:ascii="Consolas" w:hAnsi="Consolas" w:cs="Consolas"/>
          <w:b/>
          <w:sz w:val="20"/>
          <w:szCs w:val="20"/>
          <w:lang w:val="en-US" w:eastAsia="en-US"/>
        </w:rPr>
        <w: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service</w:t>
      </w:r>
      <w:r>
        <w:rPr>
          <w:rFonts w:ascii="Consolas" w:hAnsi="Consolas" w:cs="Consolas"/>
          <w:b/>
          <w:color w:val="0000FF"/>
          <w:sz w:val="20"/>
          <w:szCs w:val="20"/>
          <w:lang w:val="en-US" w:eastAsia="en-US"/>
        </w:rPr>
        <w:t>&gt;</w:t>
      </w:r>
    </w:p>
    <w:p w:rsidR="00000000" w:rsidRDefault="00F66DF5">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services</w:t>
      </w:r>
      <w:r>
        <w:rPr>
          <w:rFonts w:ascii="Consolas" w:hAnsi="Consolas" w:cs="Consolas"/>
          <w:b/>
          <w:color w:val="0000FF"/>
          <w:sz w:val="20"/>
          <w:szCs w:val="20"/>
          <w:lang w:val="en-US" w:eastAsia="en-US"/>
        </w:rPr>
        <w:t>&gt;</w:t>
      </w:r>
    </w:p>
    <w:p w:rsidR="00000000" w:rsidRDefault="00F66DF5">
      <w:pPr>
        <w:rPr>
          <w:rFonts w:ascii="Consolas" w:hAnsi="Consolas" w:cs="Consolas"/>
          <w:sz w:val="20"/>
          <w:szCs w:val="20"/>
          <w:lang w:val="en-US" w:eastAsia="en-US"/>
        </w:rPr>
      </w:pPr>
      <w:r>
        <w:t>To run the service, simply</w:t>
      </w:r>
      <w:r>
        <w:t xml:space="preserve"> create a new ServiceHost instance passing in the service behaviour (as specified in config).</w:t>
      </w:r>
    </w:p>
    <w:p w:rsidR="00000000" w:rsidRDefault="00F66DF5">
      <w:pPr>
        <w:autoSpaceDE w:val="0"/>
        <w:spacing w:after="0" w:line="240" w:lineRule="auto"/>
        <w:ind w:firstLine="720"/>
        <w:jc w:val="left"/>
        <w:rPr>
          <w:rFonts w:ascii="Consolas" w:hAnsi="Consolas" w:cs="Consolas"/>
          <w:sz w:val="20"/>
          <w:szCs w:val="20"/>
          <w:lang w:val="en-US" w:eastAsia="en-US"/>
        </w:rPr>
      </w:pPr>
      <w:r>
        <w:rPr>
          <w:rFonts w:ascii="Consolas" w:hAnsi="Consolas" w:cs="Consolas"/>
          <w:sz w:val="20"/>
          <w:szCs w:val="20"/>
          <w:lang w:val="en-US" w:eastAsia="en-US"/>
        </w:rPr>
        <w:t xml:space="preserve">host = </w:t>
      </w:r>
      <w:r>
        <w:rPr>
          <w:rFonts w:ascii="Consolas" w:hAnsi="Consolas" w:cs="Consolas"/>
          <w:color w:val="0000FF"/>
          <w:sz w:val="20"/>
          <w:szCs w:val="20"/>
          <w:lang w:val="en-US" w:eastAsia="en-US"/>
        </w:rPr>
        <w:t>new</w:t>
      </w:r>
      <w:r>
        <w:rPr>
          <w:rFonts w:ascii="Consolas" w:hAnsi="Consolas" w:cs="Consolas"/>
          <w:sz w:val="20"/>
          <w:szCs w:val="20"/>
          <w:lang w:val="en-US" w:eastAsia="en-US"/>
        </w:rPr>
        <w:t xml:space="preserve"> </w:t>
      </w:r>
      <w:r>
        <w:rPr>
          <w:rFonts w:ascii="Consolas" w:hAnsi="Consolas" w:cs="Consolas"/>
          <w:color w:val="2B91AF"/>
          <w:sz w:val="20"/>
          <w:szCs w:val="20"/>
          <w:lang w:val="en-US" w:eastAsia="en-US"/>
        </w:rPr>
        <w:t>ServiceHost</w:t>
      </w:r>
      <w:r>
        <w:rPr>
          <w:rFonts w:ascii="Consolas" w:hAnsi="Consolas" w:cs="Consolas"/>
          <w:sz w:val="20"/>
          <w:szCs w:val="20"/>
          <w:lang w:val="en-US" w:eastAsia="en-US"/>
        </w:rPr>
        <w:t>(</w:t>
      </w:r>
      <w:r>
        <w:rPr>
          <w:rFonts w:ascii="Consolas" w:hAnsi="Consolas" w:cs="Consolas"/>
          <w:color w:val="0000FF"/>
          <w:sz w:val="20"/>
          <w:szCs w:val="20"/>
          <w:lang w:val="en-US" w:eastAsia="en-US"/>
        </w:rPr>
        <w:t>typeof</w:t>
      </w:r>
      <w:r>
        <w:rPr>
          <w:rFonts w:ascii="Consolas" w:hAnsi="Consolas" w:cs="Consolas"/>
          <w:sz w:val="20"/>
          <w:szCs w:val="20"/>
          <w:lang w:val="en-US" w:eastAsia="en-US"/>
        </w:rPr>
        <w:t>(</w:t>
      </w:r>
      <w:r>
        <w:rPr>
          <w:rFonts w:ascii="Consolas" w:hAnsi="Consolas" w:cs="Consolas"/>
          <w:color w:val="2B91AF"/>
          <w:sz w:val="20"/>
          <w:szCs w:val="20"/>
          <w:lang w:val="en-US" w:eastAsia="en-US"/>
        </w:rPr>
        <w:t>Calculator</w:t>
      </w:r>
      <w:r>
        <w:rPr>
          <w:rFonts w:ascii="Consolas" w:hAnsi="Consolas" w:cs="Consolas"/>
          <w:sz w:val="20"/>
          <w:szCs w:val="20"/>
          <w:lang w:val="en-US" w:eastAsia="en-US"/>
        </w:rPr>
        <w:t>));</w:t>
      </w:r>
    </w:p>
    <w:p w:rsidR="00000000" w:rsidRDefault="00F66DF5">
      <w:pPr>
        <w:autoSpaceDE w:val="0"/>
        <w:spacing w:after="0" w:line="240" w:lineRule="auto"/>
        <w:ind w:firstLine="720"/>
        <w:jc w:val="left"/>
      </w:pPr>
      <w:r>
        <w:rPr>
          <w:rFonts w:ascii="Consolas" w:hAnsi="Consolas" w:cs="Consolas"/>
          <w:sz w:val="20"/>
          <w:szCs w:val="20"/>
          <w:lang w:val="en-US" w:eastAsia="en-US"/>
        </w:rPr>
        <w:t>host.Open();</w:t>
      </w:r>
    </w:p>
    <w:p w:rsidR="00000000" w:rsidRDefault="00F66DF5">
      <w:pPr>
        <w:pStyle w:val="Heading3"/>
      </w:pPr>
      <w:bookmarkStart w:id="37" w:name="__RefHeading__1492_468948482"/>
      <w:bookmarkStart w:id="38" w:name="__RefHeading__149_468948482"/>
      <w:bookmarkEnd w:id="37"/>
      <w:bookmarkEnd w:id="38"/>
      <w:r>
        <w:t>Client Configuration</w:t>
      </w:r>
    </w:p>
    <w:p w:rsidR="00000000" w:rsidRDefault="00F66DF5">
      <w:pPr>
        <w:rPr>
          <w:rFonts w:ascii="Consolas" w:eastAsia="Consolas" w:hAnsi="Consolas" w:cs="Consolas"/>
          <w:sz w:val="20"/>
          <w:szCs w:val="20"/>
          <w:lang w:val="en-US" w:eastAsia="en-US"/>
        </w:rPr>
      </w:pPr>
      <w:r>
        <w:t>To build a client whose settings are derived from configuration, expose a constructo</w:t>
      </w:r>
      <w:r>
        <w:t>r for your ClientBase&lt;T&gt; derived class calling the ClientBase(string).</w:t>
      </w:r>
    </w:p>
    <w:p w:rsidR="00000000" w:rsidRDefault="00F66DF5">
      <w:pPr>
        <w:autoSpaceDE w:val="0"/>
        <w:spacing w:after="0" w:line="240" w:lineRule="auto"/>
        <w:jc w:val="left"/>
        <w:rPr>
          <w:rFonts w:ascii="Consolas" w:eastAsia="Consolas" w:hAnsi="Consolas" w:cs="Consolas"/>
          <w:b/>
          <w:sz w:val="20"/>
          <w:szCs w:val="20"/>
          <w:lang w:val="en-US" w:eastAsia="en-US"/>
        </w:rPr>
      </w:pPr>
      <w:r>
        <w:rPr>
          <w:rFonts w:ascii="Consolas" w:eastAsia="Consolas" w:hAnsi="Consolas" w:cs="Consolas"/>
          <w:sz w:val="20"/>
          <w:szCs w:val="20"/>
          <w:lang w:val="en-US" w:eastAsia="en-US"/>
        </w:rPr>
        <w:t xml:space="preserve">    </w:t>
      </w: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class</w:t>
      </w:r>
      <w:r>
        <w:rPr>
          <w:rFonts w:ascii="Consolas" w:hAnsi="Consolas" w:cs="Consolas"/>
          <w:b/>
          <w:sz w:val="20"/>
          <w:szCs w:val="20"/>
          <w:lang w:val="en-US" w:eastAsia="en-US"/>
        </w:rPr>
        <w:t xml:space="preserve"> </w:t>
      </w:r>
      <w:r>
        <w:rPr>
          <w:rFonts w:ascii="Consolas" w:hAnsi="Consolas" w:cs="Consolas"/>
          <w:b/>
          <w:color w:val="2B91AF"/>
          <w:sz w:val="20"/>
          <w:szCs w:val="20"/>
          <w:lang w:val="en-US" w:eastAsia="en-US"/>
        </w:rPr>
        <w:t>CalculatorClient</w:t>
      </w:r>
      <w:r>
        <w:rPr>
          <w:rFonts w:ascii="Consolas" w:hAnsi="Consolas" w:cs="Consolas"/>
          <w:b/>
          <w:sz w:val="20"/>
          <w:szCs w:val="20"/>
          <w:lang w:val="en-US" w:eastAsia="en-US"/>
        </w:rPr>
        <w:t xml:space="preserve"> : </w:t>
      </w:r>
      <w:r>
        <w:rPr>
          <w:rFonts w:ascii="Consolas" w:hAnsi="Consolas" w:cs="Consolas"/>
          <w:b/>
          <w:color w:val="2B91AF"/>
          <w:sz w:val="20"/>
          <w:szCs w:val="20"/>
          <w:lang w:val="en-US" w:eastAsia="en-US"/>
        </w:rPr>
        <w:t>ClientBase</w:t>
      </w:r>
      <w:r>
        <w:rPr>
          <w:rFonts w:ascii="Consolas" w:hAnsi="Consolas" w:cs="Consolas"/>
          <w:b/>
          <w:sz w:val="20"/>
          <w:szCs w:val="20"/>
          <w:lang w:val="en-US" w:eastAsia="en-US"/>
        </w:rPr>
        <w:t>&lt;</w:t>
      </w:r>
      <w:r>
        <w:rPr>
          <w:rFonts w:ascii="Consolas" w:hAnsi="Consolas" w:cs="Consolas"/>
          <w:b/>
          <w:color w:val="2B91AF"/>
          <w:sz w:val="20"/>
          <w:szCs w:val="20"/>
          <w:lang w:val="en-US" w:eastAsia="en-US"/>
        </w:rPr>
        <w:t>ICalculator</w:t>
      </w:r>
      <w:r>
        <w:rPr>
          <w:rFonts w:ascii="Consolas" w:hAnsi="Consolas" w:cs="Consolas"/>
          <w:b/>
          <w:sz w:val="20"/>
          <w:szCs w:val="20"/>
          <w:lang w:val="en-US" w:eastAsia="en-US"/>
        </w:rPr>
        <w:t xml:space="preserve">&gt;, </w:t>
      </w:r>
      <w:r>
        <w:rPr>
          <w:rFonts w:ascii="Consolas" w:hAnsi="Consolas" w:cs="Consolas"/>
          <w:b/>
          <w:color w:val="2B91AF"/>
          <w:sz w:val="20"/>
          <w:szCs w:val="20"/>
          <w:lang w:val="en-US" w:eastAsia="en-US"/>
        </w:rPr>
        <w:t>ICalculator</w:t>
      </w:r>
    </w:p>
    <w:p w:rsidR="00000000" w:rsidRDefault="00F66DF5">
      <w:pPr>
        <w:autoSpaceDE w:val="0"/>
        <w:spacing w:after="0" w:line="240" w:lineRule="auto"/>
        <w:jc w:val="left"/>
        <w:rPr>
          <w:rFonts w:ascii="Consolas" w:hAnsi="Consolas" w:cs="Consolas"/>
          <w:b/>
          <w:sz w:val="20"/>
          <w:szCs w:val="20"/>
          <w:lang w:val="en-US" w:eastAsia="en-US"/>
        </w:rPr>
      </w:pPr>
      <w:r>
        <w:rPr>
          <w:rFonts w:ascii="Consolas" w:eastAsia="Consolas" w:hAnsi="Consolas" w:cs="Consolas"/>
          <w:b/>
          <w:sz w:val="20"/>
          <w:szCs w:val="20"/>
          <w:lang w:val="en-US" w:eastAsia="en-US"/>
        </w:rPr>
        <w:t xml:space="preserve">    </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hAnsi="Consolas" w:cs="Consolas"/>
          <w:b/>
          <w:sz w:val="20"/>
          <w:szCs w:val="20"/>
          <w:lang w:val="en-US" w:eastAsia="en-US"/>
        </w:rPr>
      </w:pPr>
    </w:p>
    <w:p w:rsidR="00000000" w:rsidRDefault="00F66DF5">
      <w:pPr>
        <w:autoSpaceDE w:val="0"/>
        <w:spacing w:after="0" w:line="240" w:lineRule="auto"/>
        <w:jc w:val="left"/>
        <w:rPr>
          <w:rFonts w:ascii="Consolas" w:eastAsia="Consolas" w:hAnsi="Consolas" w:cs="Consolas"/>
          <w:b/>
          <w:sz w:val="20"/>
          <w:szCs w:val="20"/>
          <w:lang w:val="en-US" w:eastAsia="en-US"/>
        </w:rPr>
      </w:pPr>
      <w:r>
        <w:rPr>
          <w:rFonts w:ascii="Consolas" w:eastAsia="Consolas" w:hAnsi="Consolas" w:cs="Consolas"/>
          <w:b/>
          <w:sz w:val="20"/>
          <w:szCs w:val="20"/>
          <w:lang w:val="en-US" w:eastAsia="en-US"/>
        </w:rPr>
        <w:t xml:space="preserve">        </w:t>
      </w:r>
      <w:r>
        <w:rPr>
          <w:rFonts w:ascii="Consolas" w:hAnsi="Consolas" w:cs="Consolas"/>
          <w:b/>
          <w:color w:val="0000FF"/>
          <w:sz w:val="20"/>
          <w:szCs w:val="20"/>
          <w:lang w:val="en-US" w:eastAsia="en-US"/>
        </w:rPr>
        <w:t>public</w:t>
      </w:r>
      <w:r>
        <w:rPr>
          <w:rFonts w:ascii="Consolas" w:hAnsi="Consolas" w:cs="Consolas"/>
          <w:b/>
          <w:sz w:val="20"/>
          <w:szCs w:val="20"/>
          <w:lang w:val="en-US" w:eastAsia="en-US"/>
        </w:rPr>
        <w:t xml:space="preserve"> CalculatorClient(</w:t>
      </w:r>
      <w:r>
        <w:rPr>
          <w:rFonts w:ascii="Consolas" w:hAnsi="Consolas" w:cs="Consolas"/>
          <w:b/>
          <w:color w:val="0000FF"/>
          <w:sz w:val="20"/>
          <w:szCs w:val="20"/>
          <w:lang w:val="en-US" w:eastAsia="en-US"/>
        </w:rPr>
        <w:t>string</w:t>
      </w:r>
      <w:r>
        <w:rPr>
          <w:rFonts w:ascii="Consolas" w:hAnsi="Consolas" w:cs="Consolas"/>
          <w:b/>
          <w:sz w:val="20"/>
          <w:szCs w:val="20"/>
          <w:lang w:val="en-US" w:eastAsia="en-US"/>
        </w:rPr>
        <w:t xml:space="preserve"> configurationName)</w:t>
      </w:r>
    </w:p>
    <w:p w:rsidR="00000000" w:rsidRDefault="00F66DF5">
      <w:pPr>
        <w:rPr>
          <w:lang w:val="en-US" w:eastAsia="en-US"/>
        </w:rPr>
      </w:pPr>
      <w:r>
        <w:rPr>
          <w:rFonts w:ascii="Consolas" w:eastAsia="Consolas" w:hAnsi="Consolas" w:cs="Consolas"/>
          <w:b/>
          <w:sz w:val="20"/>
          <w:szCs w:val="20"/>
          <w:lang w:val="en-US" w:eastAsia="en-US"/>
        </w:rPr>
        <w:t xml:space="preserve">            </w:t>
      </w:r>
      <w:r>
        <w:rPr>
          <w:rFonts w:ascii="Consolas" w:hAnsi="Consolas" w:cs="Consolas"/>
          <w:b/>
          <w:sz w:val="20"/>
          <w:szCs w:val="20"/>
          <w:lang w:val="en-US" w:eastAsia="en-US"/>
        </w:rPr>
        <w:t xml:space="preserve">: </w:t>
      </w:r>
      <w:r>
        <w:rPr>
          <w:rFonts w:ascii="Consolas" w:hAnsi="Consolas" w:cs="Consolas"/>
          <w:b/>
          <w:color w:val="0000FF"/>
          <w:sz w:val="20"/>
          <w:szCs w:val="20"/>
          <w:lang w:val="en-US" w:eastAsia="en-US"/>
        </w:rPr>
        <w:t>base</w:t>
      </w:r>
      <w:r>
        <w:rPr>
          <w:rFonts w:ascii="Consolas" w:hAnsi="Consolas" w:cs="Consolas"/>
          <w:b/>
          <w:sz w:val="20"/>
          <w:szCs w:val="20"/>
          <w:lang w:val="en-US" w:eastAsia="en-US"/>
        </w:rPr>
        <w:t>(configurationName) { }</w:t>
      </w:r>
    </w:p>
    <w:p w:rsidR="00000000" w:rsidRDefault="00F66DF5">
      <w:pPr>
        <w:rPr>
          <w:rFonts w:ascii="Consolas" w:eastAsia="Consolas" w:hAnsi="Consolas" w:cs="Consolas"/>
          <w:b/>
          <w:color w:val="0000FF"/>
          <w:sz w:val="20"/>
          <w:szCs w:val="20"/>
          <w:lang w:val="en-US" w:eastAsia="en-US"/>
        </w:rPr>
      </w:pPr>
      <w:r>
        <w:rPr>
          <w:lang w:val="en-US" w:eastAsia="en-US"/>
        </w:rPr>
        <w:t>Const</w:t>
      </w:r>
      <w:r>
        <w:rPr>
          <w:lang w:val="en-US" w:eastAsia="en-US"/>
        </w:rPr>
        <w:t>ruct the class passing the client endpoint name as specified in configuration.</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client</w:t>
      </w:r>
      <w:r>
        <w:rPr>
          <w:rFonts w:ascii="Consolas" w:hAnsi="Consolas" w:cs="Consolas"/>
          <w:b/>
          <w:color w:val="0000FF"/>
          <w:sz w:val="20"/>
          <w:szCs w:val="20"/>
          <w:lang w:val="en-US" w:eastAsia="en-US"/>
        </w:rPr>
        <w:t>&gt;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endpoint</w:t>
      </w:r>
      <w:r>
        <w:rPr>
          <w:rFonts w:ascii="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address</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soap.amq:///Calculator</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binding</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rabbitMQBinding</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bindingConfiguration</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rabbitMQConfig</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c</w:t>
      </w:r>
      <w:r>
        <w:rPr>
          <w:rFonts w:ascii="Consolas" w:hAnsi="Consolas" w:cs="Consolas"/>
          <w:b/>
          <w:color w:val="FF0000"/>
          <w:sz w:val="20"/>
          <w:szCs w:val="20"/>
          <w:lang w:val="en-US" w:eastAsia="en-US"/>
        </w:rPr>
        <w:t>ontract</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ICalculator</w:t>
      </w:r>
      <w:r>
        <w:rPr>
          <w:rFonts w:ascii="Consolas" w:hAnsi="Consolas" w:cs="Consolas"/>
          <w:b/>
          <w:sz w:val="20"/>
          <w:szCs w:val="20"/>
          <w:lang w:val="en-US" w:eastAsia="en-US"/>
        </w:rPr>
        <w:t>"</w:t>
      </w:r>
    </w:p>
    <w:p w:rsidR="00000000" w:rsidRDefault="00F66DF5">
      <w:pPr>
        <w:autoSpaceDE w:val="0"/>
        <w:spacing w:after="0" w:line="240" w:lineRule="auto"/>
        <w:jc w:val="left"/>
        <w:rPr>
          <w:rFonts w:ascii="Consolas" w:eastAsia="Consolas" w:hAnsi="Consolas" w:cs="Consolas"/>
          <w:b/>
          <w:color w:val="0000FF"/>
          <w:sz w:val="20"/>
          <w:szCs w:val="20"/>
          <w:lang w:val="en-US" w:eastAsia="en-US"/>
        </w:rPr>
      </w:pPr>
      <w:r>
        <w:rPr>
          <w:rFonts w:ascii="Consolas" w:eastAsia="Consolas" w:hAnsi="Consolas" w:cs="Consolas"/>
          <w:b/>
          <w:color w:val="0000FF"/>
          <w:sz w:val="20"/>
          <w:szCs w:val="20"/>
          <w:lang w:val="en-US" w:eastAsia="en-US"/>
        </w:rPr>
        <w:t xml:space="preserve">                </w:t>
      </w:r>
      <w:r>
        <w:rPr>
          <w:rFonts w:ascii="Consolas" w:hAnsi="Consolas" w:cs="Consolas"/>
          <w:b/>
          <w:color w:val="FF0000"/>
          <w:sz w:val="20"/>
          <w:szCs w:val="20"/>
          <w:lang w:val="en-US" w:eastAsia="en-US"/>
        </w:rPr>
        <w:t>name</w:t>
      </w:r>
      <w:r>
        <w:rPr>
          <w:rFonts w:ascii="Consolas" w:hAnsi="Consolas" w:cs="Consolas"/>
          <w:b/>
          <w:color w:val="0000FF"/>
          <w:sz w:val="20"/>
          <w:szCs w:val="20"/>
          <w:lang w:val="en-US" w:eastAsia="en-US"/>
        </w:rPr>
        <w:t>=</w:t>
      </w:r>
      <w:r>
        <w:rPr>
          <w:rFonts w:ascii="Consolas" w:hAnsi="Consolas" w:cs="Consolas"/>
          <w:b/>
          <w:sz w:val="20"/>
          <w:szCs w:val="20"/>
          <w:lang w:val="en-US" w:eastAsia="en-US"/>
        </w:rPr>
        <w:t>"</w:t>
      </w:r>
      <w:r>
        <w:rPr>
          <w:rFonts w:ascii="Consolas" w:hAnsi="Consolas" w:cs="Consolas"/>
          <w:b/>
          <w:color w:val="0000FF"/>
          <w:sz w:val="20"/>
          <w:szCs w:val="20"/>
          <w:lang w:val="en-US" w:eastAsia="en-US"/>
        </w:rPr>
        <w:t>AMQPCalculatorService</w:t>
      </w:r>
      <w:r>
        <w:rPr>
          <w:rFonts w:ascii="Consolas" w:hAnsi="Consolas" w:cs="Consolas"/>
          <w:b/>
          <w:sz w:val="20"/>
          <w:szCs w:val="20"/>
          <w:lang w:val="en-US" w:eastAsia="en-US"/>
        </w:rPr>
        <w:t>"</w:t>
      </w:r>
      <w:r>
        <w:rPr>
          <w:rFonts w:ascii="Consolas" w:hAnsi="Consolas" w:cs="Consolas"/>
          <w:b/>
          <w:color w:val="0000FF"/>
          <w:sz w:val="20"/>
          <w:szCs w:val="20"/>
          <w:lang w:val="en-US" w:eastAsia="en-US"/>
        </w:rPr>
        <w:t xml:space="preserve"> /&gt;</w:t>
      </w:r>
    </w:p>
    <w:p w:rsidR="00000000" w:rsidRDefault="00F66DF5">
      <w:r>
        <w:rPr>
          <w:rFonts w:ascii="Consolas" w:eastAsia="Consolas" w:hAnsi="Consolas" w:cs="Consolas"/>
          <w:b/>
          <w:color w:val="0000FF"/>
          <w:sz w:val="20"/>
          <w:szCs w:val="20"/>
          <w:lang w:val="en-US" w:eastAsia="en-US"/>
        </w:rPr>
        <w:t xml:space="preserve">    </w:t>
      </w:r>
      <w:r>
        <w:rPr>
          <w:rFonts w:ascii="Consolas" w:hAnsi="Consolas" w:cs="Consolas"/>
          <w:b/>
          <w:color w:val="0000FF"/>
          <w:sz w:val="20"/>
          <w:szCs w:val="20"/>
          <w:lang w:val="en-US" w:eastAsia="en-US"/>
        </w:rPr>
        <w:t>&lt;/</w:t>
      </w:r>
      <w:r>
        <w:rPr>
          <w:rFonts w:ascii="Consolas" w:hAnsi="Consolas" w:cs="Consolas"/>
          <w:b/>
          <w:color w:val="A31515"/>
          <w:sz w:val="20"/>
          <w:szCs w:val="20"/>
          <w:lang w:val="en-US" w:eastAsia="en-US"/>
        </w:rPr>
        <w:t>client</w:t>
      </w:r>
      <w:r>
        <w:rPr>
          <w:rFonts w:ascii="Consolas" w:hAnsi="Consolas" w:cs="Consolas"/>
          <w:b/>
          <w:color w:val="0000FF"/>
          <w:sz w:val="20"/>
          <w:szCs w:val="20"/>
          <w:lang w:val="en-US" w:eastAsia="en-US"/>
        </w:rPr>
        <w:t>&gt;</w:t>
      </w:r>
    </w:p>
    <w:p w:rsidR="00000000" w:rsidRDefault="00F66DF5">
      <w:r>
        <w:t xml:space="preserve">The RabbitMQ WCF libraries also have full support for the WCF Configuration Editor Tool (available from the .Net framework 3.0 SDK and Visual Studio 2008). </w:t>
      </w:r>
    </w:p>
    <w:p w:rsidR="00000000" w:rsidRDefault="00F66DF5">
      <w:pPr>
        <w:jc w:val="center"/>
        <w:rPr>
          <w:b/>
          <w:i/>
        </w:rPr>
      </w:pPr>
      <w:r>
        <w:rPr>
          <w:noProof/>
          <w:lang w:val="en-US" w:eastAsia="en-US"/>
        </w:rPr>
        <w:lastRenderedPageBreak/>
        <w:drawing>
          <wp:inline distT="0" distB="0" distL="0" distR="0">
            <wp:extent cx="5829300" cy="4445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445000"/>
                    </a:xfrm>
                    <a:prstGeom prst="rect">
                      <a:avLst/>
                    </a:prstGeom>
                    <a:solidFill>
                      <a:srgbClr val="FFFFFF"/>
                    </a:solidFill>
                    <a:ln>
                      <a:noFill/>
                    </a:ln>
                  </pic:spPr>
                </pic:pic>
              </a:graphicData>
            </a:graphic>
          </wp:inline>
        </w:drawing>
      </w:r>
    </w:p>
    <w:p w:rsidR="00000000" w:rsidRDefault="00F66DF5">
      <w:pPr>
        <w:jc w:val="center"/>
      </w:pPr>
      <w:r>
        <w:rPr>
          <w:b/>
          <w:i/>
        </w:rPr>
        <w:t>Using the WC</w:t>
      </w:r>
      <w:r>
        <w:rPr>
          <w:b/>
          <w:i/>
        </w:rPr>
        <w:t>F Configuration Utility for Editing a RabbitMQ Service Configuration File</w:t>
      </w:r>
    </w:p>
    <w:p w:rsidR="00000000" w:rsidRDefault="00F66DF5">
      <w:pPr>
        <w:pageBreakBefore/>
      </w:pPr>
      <w:r>
        <w:rPr>
          <w:noProof/>
          <w:lang w:val="en-US" w:eastAsia="en-US"/>
        </w:rPr>
        <w:lastRenderedPageBreak/>
        <w:drawing>
          <wp:anchor distT="0" distB="0" distL="114935" distR="0" simplePos="0" relativeHeight="251657728" behindDoc="1" locked="0" layoutInCell="1" allowOverlap="1">
            <wp:simplePos x="0" y="0"/>
            <wp:positionH relativeFrom="page">
              <wp:posOffset>4017010</wp:posOffset>
            </wp:positionH>
            <wp:positionV relativeFrom="paragraph">
              <wp:posOffset>0</wp:posOffset>
            </wp:positionV>
            <wp:extent cx="2627630" cy="3856355"/>
            <wp:effectExtent l="0" t="0" r="0" b="4445"/>
            <wp:wrapTight wrapText="bothSides">
              <wp:wrapPolygon edited="0">
                <wp:start x="0" y="0"/>
                <wp:lineTo x="0" y="21483"/>
                <wp:lineTo x="21297" y="21483"/>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385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To add a RabbitMQ binding to an existing (or new) configuration file, open the service configuration editor</w:t>
      </w:r>
      <w:r>
        <w:rPr>
          <w:rStyle w:val="FootnoteCharacters"/>
        </w:rPr>
        <w:footnoteReference w:id="8"/>
      </w:r>
      <w:r>
        <w:t xml:space="preserve"> and expand the Advanced &gt; Extensions &gt; binding extensions node. Click th</w:t>
      </w:r>
      <w:r>
        <w:t>e ‘new’ button and select the RabbitMQBindingSection type from the RabbitMQ.ServiceModel.dll assembly. The rabbitMQ binding for WCF is now available within the configuration tool. You can now create a binding for any services configured within the file ove</w:t>
      </w:r>
      <w:r>
        <w:t>r AMQP by right clicking the Bindings node and choosing ‘New Binding’. In the following list (right) select rabbitMQbinding and click OK.</w:t>
      </w:r>
    </w:p>
    <w:p w:rsidR="00000000" w:rsidRDefault="00F66DF5">
      <w:r>
        <w:t>Integration with the configuration system and toolset means that updating existing applications to benefit from the sc</w:t>
      </w:r>
      <w:r>
        <w:t>alability and robustness of RabbitMQ is very straightforward.</w:t>
      </w:r>
    </w:p>
    <w:p w:rsidR="00000000" w:rsidRDefault="00F66DF5"/>
    <w:p w:rsidR="00000000" w:rsidRDefault="00F66DF5"/>
    <w:p w:rsidR="00000000" w:rsidRDefault="00F66DF5">
      <w:pPr>
        <w:sectPr w:rsidR="00000000">
          <w:type w:val="continuous"/>
          <w:pgSz w:w="11906" w:h="16838"/>
          <w:pgMar w:top="1440" w:right="1440" w:bottom="1440" w:left="1440" w:header="720" w:footer="720" w:gutter="0"/>
          <w:cols w:space="720"/>
          <w:docGrid w:linePitch="360"/>
        </w:sectPr>
      </w:pPr>
    </w:p>
    <w:p w:rsidR="00000000" w:rsidRDefault="00F66DF5">
      <w:pPr>
        <w:pStyle w:val="Heading1"/>
      </w:pPr>
      <w:bookmarkStart w:id="39" w:name="__RefHeading__1494_468948482"/>
      <w:bookmarkStart w:id="40" w:name="__RefHeading__153_468948482"/>
      <w:bookmarkEnd w:id="39"/>
      <w:bookmarkEnd w:id="40"/>
      <w:r>
        <w:lastRenderedPageBreak/>
        <w:t>Reference</w:t>
      </w:r>
    </w:p>
    <w:p w:rsidR="00000000" w:rsidRDefault="00F66DF5">
      <w:pPr>
        <w:pStyle w:val="Heading2"/>
      </w:pPr>
      <w:bookmarkStart w:id="41" w:name="__RefHeading__1496_468948482"/>
      <w:bookmarkStart w:id="42" w:name="__RefHeading__155_468948482"/>
      <w:bookmarkEnd w:id="41"/>
      <w:bookmarkEnd w:id="42"/>
      <w:r>
        <w:t>RabbitMQBinding</w:t>
      </w:r>
    </w:p>
    <w:p w:rsidR="00000000" w:rsidRDefault="00F66DF5">
      <w:r>
        <w:t>A windows communication foundation binding over AMQP. By default, the RabbitMQBinding generated the following binding element stack:</w:t>
      </w:r>
    </w:p>
    <w:p w:rsidR="00000000" w:rsidRDefault="00F66DF5">
      <w:pPr>
        <w:pStyle w:val="ListParagraph"/>
        <w:numPr>
          <w:ilvl w:val="0"/>
          <w:numId w:val="2"/>
        </w:numPr>
      </w:pPr>
      <w:r>
        <w:t>TransactionFlowBindingElement</w:t>
      </w:r>
    </w:p>
    <w:p w:rsidR="00000000" w:rsidRDefault="00F66DF5">
      <w:pPr>
        <w:pStyle w:val="ListParagraph"/>
        <w:numPr>
          <w:ilvl w:val="0"/>
          <w:numId w:val="2"/>
        </w:numPr>
      </w:pPr>
      <w:r>
        <w:t>Re</w:t>
      </w:r>
      <w:r>
        <w:t>liableSessionBindingElement</w:t>
      </w:r>
    </w:p>
    <w:p w:rsidR="00000000" w:rsidRDefault="00F66DF5">
      <w:pPr>
        <w:pStyle w:val="ListParagraph"/>
        <w:numPr>
          <w:ilvl w:val="0"/>
          <w:numId w:val="2"/>
        </w:numPr>
      </w:pPr>
      <w:r>
        <w:t>CompositeDuplexBindingElement</w:t>
      </w:r>
    </w:p>
    <w:p w:rsidR="00000000" w:rsidRDefault="00F66DF5">
      <w:pPr>
        <w:pStyle w:val="ListParagraph"/>
        <w:numPr>
          <w:ilvl w:val="0"/>
          <w:numId w:val="2"/>
        </w:numPr>
      </w:pPr>
      <w:r>
        <w:t>TextMessageEncodingBindingElement</w:t>
      </w:r>
    </w:p>
    <w:p w:rsidR="00000000" w:rsidRDefault="00F66DF5">
      <w:pPr>
        <w:pStyle w:val="ListParagraph"/>
        <w:numPr>
          <w:ilvl w:val="0"/>
          <w:numId w:val="2"/>
        </w:numPr>
        <w:rPr>
          <w:rStyle w:val="Strong"/>
        </w:rPr>
      </w:pPr>
      <w:r>
        <w:t>RabbitMQTransportBindingElement</w:t>
      </w:r>
    </w:p>
    <w:p w:rsidR="00000000" w:rsidRDefault="00F66DF5">
      <w:pPr>
        <w:spacing w:after="0"/>
        <w:rPr>
          <w:b/>
          <w:bCs/>
          <w:color w:val="FFFFFF"/>
        </w:rPr>
      </w:pPr>
      <w:r>
        <w:rPr>
          <w:rStyle w:val="Strong"/>
        </w:rPr>
        <w:t>Public Constructors</w:t>
      </w:r>
    </w:p>
    <w:tbl>
      <w:tblPr>
        <w:tblW w:w="0" w:type="auto"/>
        <w:tblInd w:w="-20" w:type="dxa"/>
        <w:tblLayout w:type="fixed"/>
        <w:tblLook w:val="0000" w:firstRow="0" w:lastRow="0" w:firstColumn="0" w:lastColumn="0" w:noHBand="0" w:noVBand="0"/>
      </w:tblPr>
      <w:tblGrid>
        <w:gridCol w:w="4361"/>
        <w:gridCol w:w="4921"/>
      </w:tblGrid>
      <w:tr w:rsidR="00000000">
        <w:tc>
          <w:tcPr>
            <w:tcW w:w="4361"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jc w:val="left"/>
              <w:rPr>
                <w:b/>
                <w:bCs/>
                <w:color w:val="FFFFFF"/>
              </w:rPr>
            </w:pPr>
            <w:r>
              <w:rPr>
                <w:b/>
                <w:bCs/>
                <w:color w:val="FFFFFF"/>
              </w:rPr>
              <w:t>Name</w:t>
            </w:r>
          </w:p>
        </w:tc>
        <w:tc>
          <w:tcPr>
            <w:tcW w:w="4921"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jc w:val="left"/>
              <w:rPr>
                <w:bCs/>
              </w:rPr>
            </w:pPr>
            <w:r>
              <w:rPr>
                <w:b/>
                <w:bCs/>
                <w:color w:val="FFFFFF"/>
              </w:rPr>
              <w:t>Description</w:t>
            </w:r>
          </w:p>
        </w:tc>
      </w:tr>
      <w:tr w:rsidR="00000000">
        <w:tc>
          <w:tcPr>
            <w:tcW w:w="4361"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 xml:space="preserve">RabbitMQBinding() </w:t>
            </w:r>
          </w:p>
        </w:tc>
        <w:tc>
          <w:tcPr>
            <w:tcW w:w="4921"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 xml:space="preserve">Creates a new instance of the RabbitMQBinding class initialized to use the </w:t>
            </w:r>
            <w:r>
              <w:t>Protocols.DefaultProtocol. The broker hostname must be set before use</w:t>
            </w:r>
          </w:p>
        </w:tc>
      </w:tr>
      <w:tr w:rsidR="00000000">
        <w:tc>
          <w:tcPr>
            <w:tcW w:w="4361"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RabbitMQBinding(Hostname, Port)</w:t>
            </w:r>
          </w:p>
        </w:tc>
        <w:tc>
          <w:tcPr>
            <w:tcW w:w="4921"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Uses the default protocol and the broker specified by the given hostname and port</w:t>
            </w:r>
          </w:p>
        </w:tc>
      </w:tr>
      <w:tr w:rsidR="00000000">
        <w:tc>
          <w:tcPr>
            <w:tcW w:w="4361"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RabbitMQBinding(Hostname, Port, IProtocol)</w:t>
            </w:r>
          </w:p>
        </w:tc>
        <w:tc>
          <w:tcPr>
            <w:tcW w:w="4921"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Uses the broker and protoco</w:t>
            </w:r>
            <w:r>
              <w:t>l specified</w:t>
            </w:r>
          </w:p>
        </w:tc>
      </w:tr>
      <w:tr w:rsidR="00000000">
        <w:tc>
          <w:tcPr>
            <w:tcW w:w="4361"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RabbitMQBinding(Hostname, Port, Username, Password, VirtualHost, MaxMessageSize, IProtocol)</w:t>
            </w:r>
          </w:p>
        </w:tc>
        <w:tc>
          <w:tcPr>
            <w:tcW w:w="4921"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Uses the broker, login, virtual host, maximum message size and protocol specified</w:t>
            </w:r>
          </w:p>
        </w:tc>
      </w:tr>
      <w:tr w:rsidR="00000000">
        <w:tc>
          <w:tcPr>
            <w:tcW w:w="4361"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RabbitMQBinding(IProtocol)</w:t>
            </w:r>
          </w:p>
        </w:tc>
        <w:tc>
          <w:tcPr>
            <w:tcW w:w="4921"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Uses the specified protocol. The broker h</w:t>
            </w:r>
            <w:r>
              <w:t>ostname must be set before use.</w:t>
            </w:r>
          </w:p>
        </w:tc>
      </w:tr>
    </w:tbl>
    <w:p w:rsidR="00000000" w:rsidRDefault="00F66DF5">
      <w:pPr>
        <w:spacing w:after="0"/>
      </w:pPr>
    </w:p>
    <w:p w:rsidR="00000000" w:rsidRDefault="00F66DF5">
      <w:pPr>
        <w:spacing w:after="0"/>
        <w:rPr>
          <w:b/>
          <w:bCs/>
          <w:color w:val="FFFFFF"/>
        </w:rPr>
      </w:pPr>
      <w:r>
        <w:rPr>
          <w:rStyle w:val="Strong"/>
        </w:rPr>
        <w:t>Declared Public Properties</w:t>
      </w:r>
    </w:p>
    <w:tbl>
      <w:tblPr>
        <w:tblW w:w="0" w:type="auto"/>
        <w:tblInd w:w="-20" w:type="dxa"/>
        <w:tblLayout w:type="fixed"/>
        <w:tblLook w:val="0000" w:firstRow="0" w:lastRow="0" w:firstColumn="0" w:lastColumn="0" w:noHBand="0" w:noVBand="0"/>
      </w:tblPr>
      <w:tblGrid>
        <w:gridCol w:w="4077"/>
        <w:gridCol w:w="5205"/>
      </w:tblGrid>
      <w:tr w:rsidR="00000000">
        <w:trPr>
          <w:cantSplit/>
        </w:trPr>
        <w:tc>
          <w:tcPr>
            <w:tcW w:w="4077"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rPr>
                <w:b/>
                <w:bCs/>
                <w:color w:val="FFFFFF"/>
              </w:rPr>
            </w:pPr>
            <w:r>
              <w:rPr>
                <w:b/>
                <w:bCs/>
                <w:color w:val="FFFFFF"/>
              </w:rPr>
              <w:t>Name</w:t>
            </w:r>
          </w:p>
        </w:tc>
        <w:tc>
          <w:tcPr>
            <w:tcW w:w="5205"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jc w:val="left"/>
              <w:rPr>
                <w:bCs/>
              </w:rPr>
            </w:pPr>
            <w:r>
              <w:rPr>
                <w:b/>
                <w:bCs/>
                <w:color w:val="FFFFFF"/>
              </w:rPr>
              <w:t>Description</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HostName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broker hostname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Port : int</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broker port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BrokerProtocol :</w:t>
            </w:r>
            <w:r>
              <w:rPr>
                <w:bCs/>
              </w:rPr>
              <w:t xml:space="preserve"> IProtocol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version of the AMQP protocol that should be used to communicate with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ConnectionParameters : ConnectionParameters</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Gets the parameters used to connect to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rPr>
                <w:lang w:val="en-US" w:eastAsia="en-US"/>
              </w:rPr>
            </w:pPr>
            <w:r>
              <w:t>MaxMessageSize: long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rPr>
                <w:bCs/>
              </w:rPr>
            </w:pPr>
            <w:r>
              <w:rPr>
                <w:lang w:val="en-US" w:eastAsia="en-US"/>
              </w:rPr>
              <w:t>Specifies the maximum encoded mess</w:t>
            </w:r>
            <w:r>
              <w:rPr>
                <w:lang w:val="en-US" w:eastAsia="en-US"/>
              </w:rPr>
              <w:t>age size</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OneWayOnly : bool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whether or not the CompositeDuplex and ReliableSession binding elements are added to the channel stack.</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jc w:val="left"/>
            </w:pPr>
            <w:r>
              <w:rPr>
                <w:bCs/>
              </w:rPr>
              <w:t>ReliableSession : System.ServiceModel.ReliableSession</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Gets the reliable session parameters for this binding insta</w:t>
            </w:r>
            <w:r>
              <w:t>nce</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Scheme: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Gets the scheme used by the binding, soap.amqp</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lastRenderedPageBreak/>
              <w:t>TransactionFlow : bool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Determines whether or not the TransactionFlowBindingElement will be added to the channel stack</w:t>
            </w:r>
          </w:p>
        </w:tc>
      </w:tr>
    </w:tbl>
    <w:p w:rsidR="00000000" w:rsidRDefault="00F66DF5">
      <w:pPr>
        <w:pStyle w:val="Heading2"/>
      </w:pPr>
      <w:bookmarkStart w:id="43" w:name="__RefHeading__1498_468948482"/>
      <w:bookmarkStart w:id="44" w:name="__RefHeading__157_468948482"/>
      <w:bookmarkEnd w:id="43"/>
      <w:bookmarkEnd w:id="44"/>
      <w:r>
        <w:t>RabbitMQTransportBindingElement</w:t>
      </w:r>
    </w:p>
    <w:p w:rsidR="00000000" w:rsidRDefault="00F66DF5">
      <w:pPr>
        <w:rPr>
          <w:rStyle w:val="Strong"/>
        </w:rPr>
      </w:pPr>
      <w:r>
        <w:t>Represents the binding element used t</w:t>
      </w:r>
      <w:r>
        <w:t>o specify AMQP transport for transmitting messages.</w:t>
      </w:r>
    </w:p>
    <w:p w:rsidR="00000000" w:rsidRDefault="00F66DF5">
      <w:pPr>
        <w:spacing w:after="0"/>
        <w:rPr>
          <w:b/>
          <w:bCs/>
          <w:color w:val="FFFFFF"/>
        </w:rPr>
      </w:pPr>
      <w:r>
        <w:rPr>
          <w:rStyle w:val="Strong"/>
        </w:rPr>
        <w:t>Public Constructors</w:t>
      </w:r>
    </w:p>
    <w:tbl>
      <w:tblPr>
        <w:tblW w:w="0" w:type="auto"/>
        <w:tblInd w:w="-20" w:type="dxa"/>
        <w:tblLayout w:type="fixed"/>
        <w:tblLook w:val="0000" w:firstRow="0" w:lastRow="0" w:firstColumn="0" w:lastColumn="0" w:noHBand="0" w:noVBand="0"/>
      </w:tblPr>
      <w:tblGrid>
        <w:gridCol w:w="4077"/>
        <w:gridCol w:w="5205"/>
      </w:tblGrid>
      <w:tr w:rsidR="00000000">
        <w:tc>
          <w:tcPr>
            <w:tcW w:w="4077"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rPr>
                <w:b/>
                <w:bCs/>
                <w:color w:val="FFFFFF"/>
              </w:rPr>
            </w:pPr>
            <w:r>
              <w:rPr>
                <w:b/>
                <w:bCs/>
                <w:color w:val="FFFFFF"/>
              </w:rPr>
              <w:t>Name</w:t>
            </w:r>
          </w:p>
        </w:tc>
        <w:tc>
          <w:tcPr>
            <w:tcW w:w="5205"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rPr>
                <w:bCs/>
              </w:rPr>
            </w:pPr>
            <w:r>
              <w:rPr>
                <w:b/>
                <w:bCs/>
                <w:color w:val="FFFFFF"/>
              </w:rPr>
              <w:t>Description</w:t>
            </w:r>
          </w:p>
        </w:tc>
      </w:tr>
      <w:tr w:rsidR="00000000">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 xml:space="preserve">RabbitMQTransportBindingElement() </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Creates a new instance of the RabbitMQTransportBindingElement Class using the default protocol.</w:t>
            </w:r>
          </w:p>
        </w:tc>
      </w:tr>
    </w:tbl>
    <w:p w:rsidR="00000000" w:rsidRDefault="00F66DF5">
      <w:pPr>
        <w:spacing w:after="0"/>
      </w:pPr>
    </w:p>
    <w:p w:rsidR="00000000" w:rsidRDefault="00F66DF5">
      <w:pPr>
        <w:spacing w:after="0"/>
        <w:rPr>
          <w:b/>
          <w:bCs/>
          <w:color w:val="FFFFFF"/>
        </w:rPr>
      </w:pPr>
      <w:r>
        <w:rPr>
          <w:rStyle w:val="Strong"/>
        </w:rPr>
        <w:t>Declared Public Properties</w:t>
      </w:r>
    </w:p>
    <w:tbl>
      <w:tblPr>
        <w:tblW w:w="0" w:type="auto"/>
        <w:tblInd w:w="-20" w:type="dxa"/>
        <w:tblLayout w:type="fixed"/>
        <w:tblLook w:val="0000" w:firstRow="0" w:lastRow="0" w:firstColumn="0" w:lastColumn="0" w:noHBand="0" w:noVBand="0"/>
      </w:tblPr>
      <w:tblGrid>
        <w:gridCol w:w="4077"/>
        <w:gridCol w:w="5205"/>
      </w:tblGrid>
      <w:tr w:rsidR="00000000">
        <w:trPr>
          <w:cantSplit/>
        </w:trPr>
        <w:tc>
          <w:tcPr>
            <w:tcW w:w="4077"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rPr>
                <w:b/>
                <w:bCs/>
                <w:color w:val="FFFFFF"/>
              </w:rPr>
            </w:pPr>
            <w:r>
              <w:rPr>
                <w:b/>
                <w:bCs/>
                <w:color w:val="FFFFFF"/>
              </w:rPr>
              <w:t>Name</w:t>
            </w:r>
          </w:p>
        </w:tc>
        <w:tc>
          <w:tcPr>
            <w:tcW w:w="5205"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jc w:val="left"/>
              <w:rPr>
                <w:bCs/>
              </w:rPr>
            </w:pPr>
            <w:r>
              <w:rPr>
                <w:b/>
                <w:bCs/>
                <w:color w:val="FFFFFF"/>
              </w:rPr>
              <w:t>D</w:t>
            </w:r>
            <w:r>
              <w:rPr>
                <w:b/>
                <w:bCs/>
                <w:color w:val="FFFFFF"/>
              </w:rPr>
              <w:t>escription</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 xml:space="preserve">HostName : string </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broker hostname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Port : int</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broker port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BrokerProtocol : IProtocol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version of the AMQP protocol that should be</w:t>
            </w:r>
            <w:r>
              <w:t xml:space="preserve"> used to communicate with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rPr>
                <w:lang w:val="en-US" w:eastAsia="en-US"/>
              </w:rPr>
            </w:pPr>
            <w:r>
              <w:rPr>
                <w:bCs/>
              </w:rPr>
              <w:t>MaxReceivedMessageSize : long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rPr>
                <w:bCs/>
              </w:rPr>
            </w:pPr>
            <w:r>
              <w:rPr>
                <w:lang w:val="en-US" w:eastAsia="en-US"/>
              </w:rPr>
              <w:t>The largest receivable encoded message</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Scheme: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Gets the scheme used by the binding, soap.amqp</w:t>
            </w:r>
          </w:p>
        </w:tc>
      </w:tr>
    </w:tbl>
    <w:p w:rsidR="00000000" w:rsidRDefault="00F66DF5">
      <w:pPr>
        <w:pStyle w:val="Heading2"/>
      </w:pPr>
    </w:p>
    <w:p w:rsidR="00000000" w:rsidRDefault="00F66DF5">
      <w:pPr>
        <w:pStyle w:val="Heading2"/>
      </w:pPr>
      <w:bookmarkStart w:id="45" w:name="__RefHeading__1500_468948482"/>
      <w:bookmarkStart w:id="46" w:name="__RefHeading__159_468948482"/>
      <w:bookmarkEnd w:id="45"/>
      <w:bookmarkEnd w:id="46"/>
      <w:r>
        <w:t>RabbitMQBindingConfigurationElement</w:t>
      </w:r>
    </w:p>
    <w:p w:rsidR="00000000" w:rsidRDefault="00F66DF5">
      <w:pPr>
        <w:rPr>
          <w:rStyle w:val="Strong"/>
        </w:rPr>
      </w:pPr>
      <w:r>
        <w:t>Represents the configuration for a RabbitMQBindi</w:t>
      </w:r>
      <w:r>
        <w:t>ng. The configuration element should be imported into the client and server configuration files to provide declarative configuration of a AMQP bound service.</w:t>
      </w:r>
    </w:p>
    <w:p w:rsidR="00000000" w:rsidRDefault="00F66DF5">
      <w:pPr>
        <w:spacing w:after="0"/>
        <w:rPr>
          <w:b/>
          <w:bCs/>
          <w:color w:val="FFFFFF"/>
        </w:rPr>
      </w:pPr>
      <w:r>
        <w:rPr>
          <w:rStyle w:val="Strong"/>
        </w:rPr>
        <w:t>Public Constructors</w:t>
      </w:r>
    </w:p>
    <w:tbl>
      <w:tblPr>
        <w:tblW w:w="0" w:type="auto"/>
        <w:tblInd w:w="-20" w:type="dxa"/>
        <w:tblLayout w:type="fixed"/>
        <w:tblLook w:val="0000" w:firstRow="0" w:lastRow="0" w:firstColumn="0" w:lastColumn="0" w:noHBand="0" w:noVBand="0"/>
      </w:tblPr>
      <w:tblGrid>
        <w:gridCol w:w="4409"/>
        <w:gridCol w:w="4873"/>
      </w:tblGrid>
      <w:tr w:rsidR="00000000">
        <w:tc>
          <w:tcPr>
            <w:tcW w:w="4409"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rPr>
                <w:b/>
                <w:bCs/>
                <w:color w:val="FFFFFF"/>
              </w:rPr>
            </w:pPr>
            <w:r>
              <w:rPr>
                <w:b/>
                <w:bCs/>
                <w:color w:val="FFFFFF"/>
              </w:rPr>
              <w:t>Name</w:t>
            </w:r>
          </w:p>
        </w:tc>
        <w:tc>
          <w:tcPr>
            <w:tcW w:w="4873"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rPr>
                <w:bCs/>
              </w:rPr>
            </w:pPr>
            <w:r>
              <w:rPr>
                <w:b/>
                <w:bCs/>
                <w:color w:val="FFFFFF"/>
              </w:rPr>
              <w:t>Description</w:t>
            </w:r>
          </w:p>
        </w:tc>
      </w:tr>
      <w:tr w:rsidR="00000000">
        <w:tc>
          <w:tcPr>
            <w:tcW w:w="4409"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 xml:space="preserve">RabbitMQBindingConfigurationElement() </w:t>
            </w:r>
          </w:p>
        </w:tc>
        <w:tc>
          <w:tcPr>
            <w:tcW w:w="4873"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Creates a new instanc</w:t>
            </w:r>
            <w:r>
              <w:t>e of the RabbitMQBindingConfigurationElement Class.</w:t>
            </w:r>
          </w:p>
        </w:tc>
      </w:tr>
      <w:tr w:rsidR="00000000">
        <w:tc>
          <w:tcPr>
            <w:tcW w:w="4409" w:type="dxa"/>
            <w:tcBorders>
              <w:left w:val="single" w:sz="8" w:space="0" w:color="808080"/>
              <w:bottom w:val="single" w:sz="8" w:space="0" w:color="808080"/>
            </w:tcBorders>
            <w:shd w:val="clear" w:color="auto" w:fill="auto"/>
          </w:tcPr>
          <w:p w:rsidR="00000000" w:rsidRDefault="00F66DF5">
            <w:pPr>
              <w:spacing w:after="0" w:line="240" w:lineRule="auto"/>
            </w:pPr>
            <w:r>
              <w:rPr>
                <w:bCs/>
              </w:rPr>
              <w:t xml:space="preserve">RabbitMQBindingConfigurationElement(string) </w:t>
            </w:r>
          </w:p>
        </w:tc>
        <w:tc>
          <w:tcPr>
            <w:tcW w:w="4873" w:type="dxa"/>
            <w:tcBorders>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Creates a new instance of the RabbitMQBindingConfigurationElement Class initialized with values from the specified configuration.</w:t>
            </w:r>
          </w:p>
        </w:tc>
      </w:tr>
    </w:tbl>
    <w:p w:rsidR="00000000" w:rsidRDefault="00F66DF5">
      <w:pPr>
        <w:spacing w:after="0"/>
      </w:pPr>
    </w:p>
    <w:p w:rsidR="00000000" w:rsidRDefault="00F66DF5">
      <w:pPr>
        <w:spacing w:after="0"/>
        <w:rPr>
          <w:b/>
          <w:bCs/>
          <w:color w:val="FFFFFF"/>
        </w:rPr>
      </w:pPr>
      <w:r>
        <w:rPr>
          <w:rStyle w:val="Strong"/>
        </w:rPr>
        <w:t>Declared Public Properties</w:t>
      </w:r>
    </w:p>
    <w:tbl>
      <w:tblPr>
        <w:tblW w:w="0" w:type="auto"/>
        <w:tblInd w:w="-20" w:type="dxa"/>
        <w:tblLayout w:type="fixed"/>
        <w:tblLook w:val="0000" w:firstRow="0" w:lastRow="0" w:firstColumn="0" w:lastColumn="0" w:noHBand="0" w:noVBand="0"/>
      </w:tblPr>
      <w:tblGrid>
        <w:gridCol w:w="4077"/>
        <w:gridCol w:w="5205"/>
      </w:tblGrid>
      <w:tr w:rsidR="00000000">
        <w:trPr>
          <w:cantSplit/>
        </w:trPr>
        <w:tc>
          <w:tcPr>
            <w:tcW w:w="4077" w:type="dxa"/>
            <w:tcBorders>
              <w:top w:val="single" w:sz="8" w:space="0" w:color="808080"/>
              <w:left w:val="single" w:sz="8" w:space="0" w:color="808080"/>
              <w:bottom w:val="single" w:sz="8" w:space="0" w:color="808080"/>
            </w:tcBorders>
            <w:shd w:val="clear" w:color="auto" w:fill="4F81BD"/>
          </w:tcPr>
          <w:p w:rsidR="00000000" w:rsidRDefault="00F66DF5">
            <w:pPr>
              <w:spacing w:after="0" w:line="240" w:lineRule="auto"/>
              <w:rPr>
                <w:b/>
                <w:bCs/>
                <w:color w:val="FFFFFF"/>
              </w:rPr>
            </w:pPr>
            <w:r>
              <w:rPr>
                <w:b/>
                <w:bCs/>
                <w:color w:val="FFFFFF"/>
              </w:rPr>
              <w:t>Name</w:t>
            </w:r>
          </w:p>
        </w:tc>
        <w:tc>
          <w:tcPr>
            <w:tcW w:w="5205" w:type="dxa"/>
            <w:tcBorders>
              <w:top w:val="single" w:sz="8" w:space="0" w:color="808080"/>
              <w:bottom w:val="single" w:sz="8" w:space="0" w:color="808080"/>
              <w:right w:val="single" w:sz="8" w:space="0" w:color="808080"/>
            </w:tcBorders>
            <w:shd w:val="clear" w:color="auto" w:fill="4F81BD"/>
          </w:tcPr>
          <w:p w:rsidR="00000000" w:rsidRDefault="00F66DF5">
            <w:pPr>
              <w:spacing w:after="0" w:line="240" w:lineRule="auto"/>
              <w:jc w:val="left"/>
              <w:rPr>
                <w:bCs/>
              </w:rPr>
            </w:pPr>
            <w:r>
              <w:rPr>
                <w:b/>
                <w:bCs/>
                <w:color w:val="FFFFFF"/>
              </w:rPr>
              <w:t>Description</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HostName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broker hostname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Port : int</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Specifies the broker address that the binding should connect to.</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rPr>
                <w:lang w:val="en-US" w:eastAsia="en-US"/>
              </w:rPr>
            </w:pPr>
            <w:r>
              <w:t>MaxMessageSize : long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rPr>
                <w:lang w:val="en-US" w:eastAsia="en-US"/>
              </w:rPr>
              <w:t>Specifies the maximum encoded message size</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lastRenderedPageBreak/>
              <w:t>OneWayOnl</w:t>
            </w:r>
            <w:r>
              <w:rPr>
                <w:bCs/>
              </w:rPr>
              <w:t>y : bool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whether or not the CompositeDuplex and ReliableSession binding elements are added to the channel stack.</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Password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Password to use when authenticating with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Protocol : IProtocol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Gets the protocol version specified by t</w:t>
            </w:r>
            <w:r>
              <w:t>he current configuration</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ProtocolVersion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the protocol version to use when communicating with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TransactionFlowEnabled : bool</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Specifies whether or not WS-AtomicTransactions are supported by the binding</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Username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rPr>
                <w:bCs/>
              </w:rPr>
            </w:pPr>
            <w:r>
              <w:t>The us</w:t>
            </w:r>
            <w:r>
              <w:t>ername  to use when authenticating with the broker</w:t>
            </w:r>
          </w:p>
        </w:tc>
      </w:tr>
      <w:tr w:rsidR="00000000">
        <w:trPr>
          <w:cantSplit/>
        </w:trPr>
        <w:tc>
          <w:tcPr>
            <w:tcW w:w="4077" w:type="dxa"/>
            <w:tcBorders>
              <w:top w:val="single" w:sz="8" w:space="0" w:color="808080"/>
              <w:left w:val="single" w:sz="8" w:space="0" w:color="808080"/>
              <w:bottom w:val="single" w:sz="8" w:space="0" w:color="808080"/>
            </w:tcBorders>
            <w:shd w:val="clear" w:color="auto" w:fill="auto"/>
          </w:tcPr>
          <w:p w:rsidR="00000000" w:rsidRDefault="00F66DF5">
            <w:pPr>
              <w:spacing w:after="0" w:line="240" w:lineRule="auto"/>
            </w:pPr>
            <w:r>
              <w:rPr>
                <w:bCs/>
              </w:rPr>
              <w:t>VirtualHost : string</w:t>
            </w:r>
          </w:p>
        </w:tc>
        <w:tc>
          <w:tcPr>
            <w:tcW w:w="5205" w:type="dxa"/>
            <w:tcBorders>
              <w:top w:val="single" w:sz="8" w:space="0" w:color="808080"/>
              <w:left w:val="single" w:sz="4" w:space="0" w:color="0000FF"/>
              <w:bottom w:val="single" w:sz="8" w:space="0" w:color="808080"/>
              <w:right w:val="single" w:sz="8" w:space="0" w:color="808080"/>
            </w:tcBorders>
            <w:shd w:val="clear" w:color="auto" w:fill="auto"/>
          </w:tcPr>
          <w:p w:rsidR="00000000" w:rsidRDefault="00F66DF5">
            <w:pPr>
              <w:spacing w:after="0" w:line="240" w:lineRule="auto"/>
              <w:jc w:val="left"/>
            </w:pPr>
            <w:r>
              <w:t>The virtual host to access.</w:t>
            </w:r>
          </w:p>
        </w:tc>
      </w:tr>
    </w:tbl>
    <w:p w:rsidR="00000000" w:rsidRDefault="00F66DF5"/>
    <w:sectPr w:rsidR="0000000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66DF5">
      <w:pPr>
        <w:spacing w:after="0" w:line="240" w:lineRule="auto"/>
      </w:pPr>
      <w:r>
        <w:separator/>
      </w:r>
    </w:p>
  </w:endnote>
  <w:endnote w:type="continuationSeparator" w:id="0">
    <w:p w:rsidR="00000000" w:rsidRDefault="00F6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FreeSans">
    <w:charset w:val="80"/>
    <w:family w:val="swiss"/>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66DF5">
      <w:pPr>
        <w:spacing w:after="0" w:line="240" w:lineRule="auto"/>
      </w:pPr>
      <w:r>
        <w:separator/>
      </w:r>
    </w:p>
  </w:footnote>
  <w:footnote w:type="continuationSeparator" w:id="0">
    <w:p w:rsidR="00000000" w:rsidRDefault="00F66DF5">
      <w:pPr>
        <w:spacing w:after="0" w:line="240" w:lineRule="auto"/>
      </w:pPr>
      <w:r>
        <w:continuationSeparator/>
      </w:r>
    </w:p>
  </w:footnote>
  <w:footnote w:id="1">
    <w:p w:rsidR="00000000" w:rsidRDefault="00F66DF5">
      <w:r>
        <w:rPr>
          <w:rStyle w:val="FootnoteCharacters"/>
        </w:rPr>
        <w:footnoteRef/>
      </w:r>
      <w:r>
        <w:br w:type="page"/>
      </w:r>
    </w:p>
    <w:p w:rsidR="00000000" w:rsidRDefault="00F66DF5">
      <w:pPr>
        <w:pStyle w:val="FootnoteText"/>
        <w:pageBreakBefore/>
      </w:pPr>
      <w:r>
        <w:rPr>
          <w:rFonts w:cs="Calibri"/>
        </w:rPr>
        <w:tab/>
        <w:t xml:space="preserve"> </w:t>
      </w:r>
      <w:r>
        <w:t>http://msdn2.microsoft.com/library/system.servicemodel.channels.custombinding</w:t>
      </w:r>
    </w:p>
  </w:footnote>
  <w:footnote w:id="2">
    <w:p w:rsidR="00000000" w:rsidRDefault="00F66DF5">
      <w:pPr>
        <w:pStyle w:val="FootnoteText"/>
      </w:pPr>
      <w:r>
        <w:rPr>
          <w:rStyle w:val="FootnoteCharacters"/>
        </w:rPr>
        <w:footnoteRef/>
      </w:r>
      <w:r>
        <w:rPr>
          <w:rFonts w:cs="Calibri"/>
        </w:rPr>
        <w:tab/>
        <w:t xml:space="preserve"> </w:t>
      </w:r>
      <w:r>
        <w:t>http://msdn2.microsoft.com/library/System.ServiceModel.ServiceContr</w:t>
      </w:r>
      <w:r>
        <w:t>actAttribute</w:t>
      </w:r>
    </w:p>
  </w:footnote>
  <w:footnote w:id="3">
    <w:p w:rsidR="00000000" w:rsidRDefault="00F66DF5">
      <w:pPr>
        <w:pStyle w:val="FootnoteText"/>
      </w:pPr>
      <w:r>
        <w:rPr>
          <w:rStyle w:val="FootnoteCharacters"/>
        </w:rPr>
        <w:footnoteRef/>
      </w:r>
      <w:r>
        <w:rPr>
          <w:rFonts w:cs="Calibri"/>
        </w:rPr>
        <w:tab/>
        <w:t xml:space="preserve"> </w:t>
      </w:r>
      <w:r>
        <w:t>http://msdn2.microsoft.com/library/system.servicemodel.channels.compositeduplexbindingelement</w:t>
      </w:r>
    </w:p>
  </w:footnote>
  <w:footnote w:id="4">
    <w:p w:rsidR="00000000" w:rsidRDefault="00F66DF5">
      <w:pPr>
        <w:pStyle w:val="FootnoteText"/>
      </w:pPr>
      <w:r>
        <w:rPr>
          <w:rStyle w:val="FootnoteCharacters"/>
        </w:rPr>
        <w:footnoteRef/>
      </w:r>
      <w:r>
        <w:rPr>
          <w:rFonts w:cs="Calibri"/>
        </w:rPr>
        <w:tab/>
        <w:t xml:space="preserve"> </w:t>
      </w:r>
      <w:r>
        <w:t>http://msdn2.microsoft.com/library/ms731064.aspx</w:t>
      </w:r>
    </w:p>
  </w:footnote>
  <w:footnote w:id="5">
    <w:p w:rsidR="00000000" w:rsidRDefault="00F66DF5">
      <w:pPr>
        <w:pStyle w:val="FootnoteText"/>
      </w:pPr>
      <w:r>
        <w:rPr>
          <w:rStyle w:val="FootnoteCharacters"/>
        </w:rPr>
        <w:footnoteRef/>
      </w:r>
      <w:r>
        <w:rPr>
          <w:rFonts w:cs="Calibri"/>
        </w:rPr>
        <w:tab/>
        <w:t xml:space="preserve"> </w:t>
      </w:r>
      <w:r>
        <w:t>http://msdn2.microsoft.com/library/system.servicemodel.servicecontractattribute.callbackcon</w:t>
      </w:r>
      <w:r>
        <w:t>tract</w:t>
      </w:r>
    </w:p>
  </w:footnote>
  <w:footnote w:id="6">
    <w:p w:rsidR="00000000" w:rsidRDefault="00F66DF5">
      <w:pPr>
        <w:pStyle w:val="FootnoteText"/>
      </w:pPr>
      <w:r>
        <w:rPr>
          <w:rStyle w:val="FootnoteCharacters"/>
        </w:rPr>
        <w:footnoteRef/>
      </w:r>
      <w:r>
        <w:rPr>
          <w:rFonts w:cs="Calibri"/>
        </w:rPr>
        <w:tab/>
        <w:t xml:space="preserve"> </w:t>
      </w:r>
      <w:r>
        <w:t>http://msdn2.microsoft.com/library/System.ServiceModel.ServiceHost</w:t>
      </w:r>
    </w:p>
  </w:footnote>
  <w:footnote w:id="7">
    <w:p w:rsidR="00000000" w:rsidRDefault="00F66DF5">
      <w:pPr>
        <w:pStyle w:val="FootnoteText"/>
      </w:pPr>
      <w:r>
        <w:rPr>
          <w:rStyle w:val="FootnoteCharacters"/>
        </w:rPr>
        <w:footnoteRef/>
      </w:r>
      <w:r>
        <w:rPr>
          <w:rFonts w:cs="Calibri"/>
        </w:rPr>
        <w:tab/>
        <w:t xml:space="preserve"> </w:t>
      </w:r>
      <w:r>
        <w:t>Note that in Visual Studio, IntelliSense® will incorrectly report that the rabbitMQBinding is an invalid child of the bindings Node.</w:t>
      </w:r>
    </w:p>
  </w:footnote>
  <w:footnote w:id="8">
    <w:p w:rsidR="00000000" w:rsidRDefault="00F66DF5">
      <w:pPr>
        <w:pStyle w:val="FootnoteText"/>
      </w:pPr>
      <w:r>
        <w:rPr>
          <w:rStyle w:val="FootnoteCharacters"/>
        </w:rPr>
        <w:footnoteRef/>
      </w:r>
      <w:r>
        <w:rPr>
          <w:rFonts w:cs="Calibri"/>
        </w:rPr>
        <w:tab/>
        <w:t xml:space="preserve"> </w:t>
      </w:r>
      <w:r>
        <w:t xml:space="preserve">This is installed as part of the Windows </w:t>
      </w:r>
      <w:r>
        <w:t>SDK to %ProgramFiles%\Microsoft SDKs\Windows\v6.0A\bin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F5"/>
    <w:rsid w:val="00F66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200" w:line="276" w:lineRule="auto"/>
      <w:jc w:val="both"/>
    </w:pPr>
    <w:rPr>
      <w:rFonts w:ascii="Calibri" w:eastAsia="Calibri" w:hAnsi="Calibri"/>
      <w:sz w:val="22"/>
      <w:szCs w:val="22"/>
      <w:lang w:val="en-GB" w:eastAsia="zh-CN"/>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pPr>
    <w:rPr>
      <w:rFonts w:ascii="Cambria" w:eastAsia="Times New Roman" w:hAnsi="Cambria" w:cs="Cambria"/>
      <w:b/>
      <w:bCs/>
      <w:color w:val="4F81BD"/>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Absatz-Standardschriftart">
    <w:name w:val="Absatz-Standardschriftar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styleId="DefaultParagraphFont0">
    <w:name w:val="Default Paragraph Font"/>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CodeBlockChar">
    <w:name w:val="Code Block Char"/>
    <w:rPr>
      <w:rFonts w:ascii="Consolas" w:hAnsi="Consolas" w:cs="Times New Roman"/>
      <w:b/>
      <w:sz w:val="20"/>
      <w:szCs w:val="20"/>
      <w:lang w:val="en-US" w:eastAsia="en-US"/>
    </w:rPr>
  </w:style>
  <w:style w:type="character" w:styleId="Hyperlink">
    <w:name w:val="Hyperlink"/>
    <w:rPr>
      <w:color w:val="0000FF"/>
      <w:u w:val="single"/>
    </w:rPr>
  </w:style>
  <w:style w:type="character" w:customStyle="1" w:styleId="TitleChar">
    <w:name w:val="Title Char"/>
    <w:rPr>
      <w:rFonts w:ascii="Cambria" w:eastAsia="Times New Roman" w:hAnsi="Cambria" w:cs="Times New Roman"/>
      <w:color w:val="17365D"/>
      <w:spacing w:val="5"/>
      <w:kern w:val="1"/>
      <w:sz w:val="52"/>
      <w:szCs w:val="5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ing3Char">
    <w:name w:val="Heading 3 Char"/>
    <w:rPr>
      <w:rFonts w:ascii="Cambria" w:eastAsia="Times New Roman" w:hAnsi="Cambria" w:cs="Times New Roman"/>
      <w:b/>
      <w:bCs/>
      <w:color w:val="4F81BD"/>
    </w:rPr>
  </w:style>
  <w:style w:type="character" w:customStyle="1" w:styleId="SubtitleChar">
    <w:name w:val="Subtitle Char"/>
    <w:rPr>
      <w:rFonts w:ascii="Cambria" w:eastAsia="Times New Roman" w:hAnsi="Cambria" w:cs="Times New Roman"/>
      <w:i/>
      <w:iCs/>
      <w:color w:val="4F81BD"/>
      <w:spacing w:val="15"/>
      <w:sz w:val="24"/>
      <w:szCs w:val="24"/>
    </w:rPr>
  </w:style>
  <w:style w:type="character" w:styleId="Strong">
    <w:name w:val="Strong"/>
    <w:qFormat/>
    <w:rPr>
      <w:b/>
      <w:bCs/>
    </w:rPr>
  </w:style>
  <w:style w:type="character" w:customStyle="1" w:styleId="IndexLink">
    <w:name w:val="Index Link"/>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Normal"/>
    <w:pPr>
      <w:spacing w:after="300" w:line="240" w:lineRule="auto"/>
    </w:pPr>
    <w:rPr>
      <w:rFonts w:ascii="Cambria" w:eastAsia="Times New Roman" w:hAnsi="Cambria" w:cs="Cambria"/>
      <w:color w:val="17365D"/>
      <w:spacing w:val="5"/>
      <w:kern w:val="1"/>
      <w:sz w:val="52"/>
      <w:szCs w:val="52"/>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basedOn w:val="Normal"/>
    <w:pPr>
      <w:spacing w:after="0" w:line="240" w:lineRule="auto"/>
    </w:pPr>
    <w:rPr>
      <w:sz w:val="20"/>
      <w:szCs w:val="20"/>
    </w:rPr>
  </w:style>
  <w:style w:type="paragraph" w:customStyle="1" w:styleId="CodeBlock">
    <w:name w:val="Code Block"/>
    <w:basedOn w:val="Normal"/>
    <w:pPr>
      <w:ind w:firstLine="720"/>
    </w:pPr>
    <w:rPr>
      <w:rFonts w:ascii="Consolas" w:hAnsi="Consolas" w:cs="Consolas"/>
      <w:b/>
      <w:sz w:val="20"/>
      <w:szCs w:val="20"/>
      <w:lang w:val="en-US" w:eastAsia="en-US"/>
    </w:rPr>
  </w:style>
  <w:style w:type="paragraph" w:styleId="NoSpacing">
    <w:name w:val="No Spacing"/>
    <w:qFormat/>
    <w:pPr>
      <w:suppressAutoHyphens/>
      <w:jc w:val="both"/>
    </w:pPr>
    <w:rPr>
      <w:rFonts w:ascii="Calibri" w:eastAsia="Calibri" w:hAnsi="Calibri"/>
      <w:sz w:val="22"/>
      <w:szCs w:val="22"/>
      <w:lang w:val="en-GB" w:eastAsia="zh-CN"/>
    </w:rPr>
  </w:style>
  <w:style w:type="paragraph" w:styleId="TOCHeading">
    <w:name w:val="TOC Heading"/>
    <w:basedOn w:val="Heading1"/>
    <w:next w:val="Normal"/>
    <w:qFormat/>
    <w:pPr>
      <w:numPr>
        <w:numId w:val="0"/>
      </w:numPr>
      <w:jc w:val="left"/>
    </w:pPr>
    <w:rPr>
      <w:lang w:val="en-US"/>
    </w:rPr>
  </w:style>
  <w:style w:type="paragraph" w:styleId="TOC1">
    <w:name w:val="toc 1"/>
    <w:basedOn w:val="Normal"/>
    <w:next w:val="Normal"/>
    <w:pPr>
      <w:spacing w:after="100"/>
    </w:pPr>
  </w:style>
  <w:style w:type="paragraph" w:styleId="BalloonText">
    <w:name w:val="Balloon Text"/>
    <w:basedOn w:val="Normal"/>
    <w:pPr>
      <w:spacing w:after="0" w:line="240" w:lineRule="auto"/>
    </w:pPr>
    <w:rPr>
      <w:rFonts w:ascii="Tahoma" w:hAnsi="Tahoma" w:cs="Tahoma"/>
      <w:sz w:val="16"/>
      <w:szCs w:val="16"/>
    </w:rPr>
  </w:style>
  <w:style w:type="paragraph" w:styleId="TOC2">
    <w:name w:val="toc 2"/>
    <w:basedOn w:val="Normal"/>
    <w:next w:val="Normal"/>
    <w:pPr>
      <w:spacing w:after="100"/>
      <w:ind w:left="220"/>
    </w:pPr>
  </w:style>
  <w:style w:type="paragraph" w:styleId="ListParagraph">
    <w:name w:val="List Paragraph"/>
    <w:basedOn w:val="Normal"/>
    <w:qFormat/>
    <w:pPr>
      <w:ind w:left="720"/>
    </w:pPr>
  </w:style>
  <w:style w:type="paragraph" w:styleId="TOC3">
    <w:name w:val="toc 3"/>
    <w:basedOn w:val="Normal"/>
    <w:next w:val="Normal"/>
    <w:pPr>
      <w:spacing w:after="100"/>
      <w:ind w:left="440"/>
    </w:pPr>
  </w:style>
  <w:style w:type="paragraph" w:styleId="Subtitle">
    <w:name w:val="Subtitle"/>
    <w:basedOn w:val="Normal"/>
    <w:next w:val="Normal"/>
    <w:qFormat/>
    <w:rPr>
      <w:rFonts w:ascii="Cambria" w:eastAsia="Times New Roman" w:hAnsi="Cambria" w:cs="Cambria"/>
      <w:i/>
      <w:iCs/>
      <w:color w:val="4F81BD"/>
      <w:spacing w:val="15"/>
      <w:sz w:val="24"/>
      <w:szCs w:val="24"/>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200" w:line="276" w:lineRule="auto"/>
      <w:jc w:val="both"/>
    </w:pPr>
    <w:rPr>
      <w:rFonts w:ascii="Calibri" w:eastAsia="Calibri" w:hAnsi="Calibri"/>
      <w:sz w:val="22"/>
      <w:szCs w:val="22"/>
      <w:lang w:val="en-GB" w:eastAsia="zh-CN"/>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pPr>
    <w:rPr>
      <w:rFonts w:ascii="Cambria" w:eastAsia="Times New Roman" w:hAnsi="Cambria" w:cs="Cambria"/>
      <w:b/>
      <w:bCs/>
      <w:color w:val="4F81BD"/>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Absatz-Standardschriftart">
    <w:name w:val="Absatz-Standardschriftar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styleId="DefaultParagraphFont0">
    <w:name w:val="Default Paragraph Font"/>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CodeBlockChar">
    <w:name w:val="Code Block Char"/>
    <w:rPr>
      <w:rFonts w:ascii="Consolas" w:hAnsi="Consolas" w:cs="Times New Roman"/>
      <w:b/>
      <w:sz w:val="20"/>
      <w:szCs w:val="20"/>
      <w:lang w:val="en-US" w:eastAsia="en-US"/>
    </w:rPr>
  </w:style>
  <w:style w:type="character" w:styleId="Hyperlink">
    <w:name w:val="Hyperlink"/>
    <w:rPr>
      <w:color w:val="0000FF"/>
      <w:u w:val="single"/>
    </w:rPr>
  </w:style>
  <w:style w:type="character" w:customStyle="1" w:styleId="TitleChar">
    <w:name w:val="Title Char"/>
    <w:rPr>
      <w:rFonts w:ascii="Cambria" w:eastAsia="Times New Roman" w:hAnsi="Cambria" w:cs="Times New Roman"/>
      <w:color w:val="17365D"/>
      <w:spacing w:val="5"/>
      <w:kern w:val="1"/>
      <w:sz w:val="52"/>
      <w:szCs w:val="5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ing3Char">
    <w:name w:val="Heading 3 Char"/>
    <w:rPr>
      <w:rFonts w:ascii="Cambria" w:eastAsia="Times New Roman" w:hAnsi="Cambria" w:cs="Times New Roman"/>
      <w:b/>
      <w:bCs/>
      <w:color w:val="4F81BD"/>
    </w:rPr>
  </w:style>
  <w:style w:type="character" w:customStyle="1" w:styleId="SubtitleChar">
    <w:name w:val="Subtitle Char"/>
    <w:rPr>
      <w:rFonts w:ascii="Cambria" w:eastAsia="Times New Roman" w:hAnsi="Cambria" w:cs="Times New Roman"/>
      <w:i/>
      <w:iCs/>
      <w:color w:val="4F81BD"/>
      <w:spacing w:val="15"/>
      <w:sz w:val="24"/>
      <w:szCs w:val="24"/>
    </w:rPr>
  </w:style>
  <w:style w:type="character" w:styleId="Strong">
    <w:name w:val="Strong"/>
    <w:qFormat/>
    <w:rPr>
      <w:b/>
      <w:bCs/>
    </w:rPr>
  </w:style>
  <w:style w:type="character" w:customStyle="1" w:styleId="IndexLink">
    <w:name w:val="Index Link"/>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Normal"/>
    <w:pPr>
      <w:spacing w:after="300" w:line="240" w:lineRule="auto"/>
    </w:pPr>
    <w:rPr>
      <w:rFonts w:ascii="Cambria" w:eastAsia="Times New Roman" w:hAnsi="Cambria" w:cs="Cambria"/>
      <w:color w:val="17365D"/>
      <w:spacing w:val="5"/>
      <w:kern w:val="1"/>
      <w:sz w:val="52"/>
      <w:szCs w:val="52"/>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basedOn w:val="Normal"/>
    <w:pPr>
      <w:spacing w:after="0" w:line="240" w:lineRule="auto"/>
    </w:pPr>
    <w:rPr>
      <w:sz w:val="20"/>
      <w:szCs w:val="20"/>
    </w:rPr>
  </w:style>
  <w:style w:type="paragraph" w:customStyle="1" w:styleId="CodeBlock">
    <w:name w:val="Code Block"/>
    <w:basedOn w:val="Normal"/>
    <w:pPr>
      <w:ind w:firstLine="720"/>
    </w:pPr>
    <w:rPr>
      <w:rFonts w:ascii="Consolas" w:hAnsi="Consolas" w:cs="Consolas"/>
      <w:b/>
      <w:sz w:val="20"/>
      <w:szCs w:val="20"/>
      <w:lang w:val="en-US" w:eastAsia="en-US"/>
    </w:rPr>
  </w:style>
  <w:style w:type="paragraph" w:styleId="NoSpacing">
    <w:name w:val="No Spacing"/>
    <w:qFormat/>
    <w:pPr>
      <w:suppressAutoHyphens/>
      <w:jc w:val="both"/>
    </w:pPr>
    <w:rPr>
      <w:rFonts w:ascii="Calibri" w:eastAsia="Calibri" w:hAnsi="Calibri"/>
      <w:sz w:val="22"/>
      <w:szCs w:val="22"/>
      <w:lang w:val="en-GB" w:eastAsia="zh-CN"/>
    </w:rPr>
  </w:style>
  <w:style w:type="paragraph" w:styleId="TOCHeading">
    <w:name w:val="TOC Heading"/>
    <w:basedOn w:val="Heading1"/>
    <w:next w:val="Normal"/>
    <w:qFormat/>
    <w:pPr>
      <w:numPr>
        <w:numId w:val="0"/>
      </w:numPr>
      <w:jc w:val="left"/>
    </w:pPr>
    <w:rPr>
      <w:lang w:val="en-US"/>
    </w:rPr>
  </w:style>
  <w:style w:type="paragraph" w:styleId="TOC1">
    <w:name w:val="toc 1"/>
    <w:basedOn w:val="Normal"/>
    <w:next w:val="Normal"/>
    <w:pPr>
      <w:spacing w:after="100"/>
    </w:pPr>
  </w:style>
  <w:style w:type="paragraph" w:styleId="BalloonText">
    <w:name w:val="Balloon Text"/>
    <w:basedOn w:val="Normal"/>
    <w:pPr>
      <w:spacing w:after="0" w:line="240" w:lineRule="auto"/>
    </w:pPr>
    <w:rPr>
      <w:rFonts w:ascii="Tahoma" w:hAnsi="Tahoma" w:cs="Tahoma"/>
      <w:sz w:val="16"/>
      <w:szCs w:val="16"/>
    </w:rPr>
  </w:style>
  <w:style w:type="paragraph" w:styleId="TOC2">
    <w:name w:val="toc 2"/>
    <w:basedOn w:val="Normal"/>
    <w:next w:val="Normal"/>
    <w:pPr>
      <w:spacing w:after="100"/>
      <w:ind w:left="220"/>
    </w:pPr>
  </w:style>
  <w:style w:type="paragraph" w:styleId="ListParagraph">
    <w:name w:val="List Paragraph"/>
    <w:basedOn w:val="Normal"/>
    <w:qFormat/>
    <w:pPr>
      <w:ind w:left="720"/>
    </w:pPr>
  </w:style>
  <w:style w:type="paragraph" w:styleId="TOC3">
    <w:name w:val="toc 3"/>
    <w:basedOn w:val="Normal"/>
    <w:next w:val="Normal"/>
    <w:pPr>
      <w:spacing w:after="100"/>
      <w:ind w:left="440"/>
    </w:pPr>
  </w:style>
  <w:style w:type="paragraph" w:styleId="Subtitle">
    <w:name w:val="Subtitle"/>
    <w:basedOn w:val="Normal"/>
    <w:next w:val="Normal"/>
    <w:qFormat/>
    <w:rPr>
      <w:rFonts w:ascii="Cambria" w:eastAsia="Times New Roman" w:hAnsi="Cambria" w:cs="Cambria"/>
      <w:i/>
      <w:iCs/>
      <w:color w:val="4F81BD"/>
      <w:spacing w:val="15"/>
      <w:sz w:val="24"/>
      <w:szCs w:val="24"/>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2766</Words>
  <Characters>15769</Characters>
  <Application>Microsoft Macintosh Word</Application>
  <DocSecurity>0</DocSecurity>
  <Lines>131</Lines>
  <Paragraphs>36</Paragraphs>
  <ScaleCrop>false</ScaleCrop>
  <Company>_</Company>
  <LinksUpToDate>false</LinksUpToDate>
  <CharactersWithSpaces>18499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Perry</dc:creator>
  <cp:keywords/>
  <cp:lastModifiedBy>Michael Klishin</cp:lastModifiedBy>
  <cp:revision>2</cp:revision>
  <cp:lastPrinted>2008-02-08T12:03:00Z</cp:lastPrinted>
  <dcterms:created xsi:type="dcterms:W3CDTF">2014-10-16T09:27:00Z</dcterms:created>
  <dcterms:modified xsi:type="dcterms:W3CDTF">2014-10-16T09:27:00Z</dcterms:modified>
</cp:coreProperties>
</file>